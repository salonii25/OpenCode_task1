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6A1E4" w14:textId="77777777" w:rsidR="00A66B18" w:rsidRDefault="00A66B18" w:rsidP="00A6783B">
      <w:pPr>
        <w:pStyle w:val="Signature"/>
        <w:rPr>
          <w:color w:val="000000" w:themeColor="text1"/>
        </w:rPr>
      </w:pPr>
    </w:p>
    <w:p w14:paraId="53ED5EC0" w14:textId="77777777" w:rsidR="00910A83" w:rsidRDefault="00910A83" w:rsidP="00A6783B">
      <w:pPr>
        <w:pStyle w:val="Signature"/>
        <w:rPr>
          <w:color w:val="000000" w:themeColor="text1"/>
        </w:rPr>
      </w:pPr>
    </w:p>
    <w:p w14:paraId="5458CB0F" w14:textId="77777777" w:rsidR="00910A83" w:rsidRDefault="00910A83" w:rsidP="00A6783B">
      <w:pPr>
        <w:pStyle w:val="Signature"/>
        <w:rPr>
          <w:color w:val="000000" w:themeColor="text1"/>
        </w:rPr>
      </w:pPr>
    </w:p>
    <w:p w14:paraId="6D72DA16" w14:textId="77777777" w:rsidR="00910A83" w:rsidRDefault="00910A83" w:rsidP="00A6783B">
      <w:pPr>
        <w:pStyle w:val="Signature"/>
        <w:rPr>
          <w:color w:val="000000" w:themeColor="text1"/>
        </w:rPr>
      </w:pPr>
    </w:p>
    <w:p w14:paraId="622AB91B" w14:textId="77777777" w:rsidR="00147F9F" w:rsidRPr="00EE52C4" w:rsidRDefault="00147F9F" w:rsidP="00EE52C4">
      <w:pPr>
        <w:pStyle w:val="ListParagraph"/>
        <w:numPr>
          <w:ilvl w:val="0"/>
          <w:numId w:val="12"/>
        </w:numPr>
        <w:rPr>
          <w:rFonts w:eastAsia="Times New Roman"/>
          <w:kern w:val="36"/>
          <w:sz w:val="52"/>
          <w:szCs w:val="52"/>
        </w:rPr>
      </w:pPr>
      <w:r w:rsidRPr="00EE52C4">
        <w:rPr>
          <w:sz w:val="52"/>
          <w:szCs w:val="52"/>
        </w:rPr>
        <w:t>Difference Between Git and GitHub</w:t>
      </w:r>
    </w:p>
    <w:p w14:paraId="27EA7770" w14:textId="77777777" w:rsidR="00147F9F" w:rsidRPr="00147F9F" w:rsidRDefault="00147F9F" w:rsidP="00147F9F">
      <w:pPr>
        <w:pStyle w:val="ListParagraph"/>
        <w:rPr>
          <w:sz w:val="28"/>
          <w:szCs w:val="28"/>
        </w:rPr>
      </w:pPr>
    </w:p>
    <w:p w14:paraId="738662EE" w14:textId="01F82685" w:rsidR="00910A83" w:rsidRPr="00147F9F" w:rsidRDefault="00910A83" w:rsidP="00147F9F">
      <w:pPr>
        <w:pStyle w:val="ListParagraph"/>
        <w:rPr>
          <w:sz w:val="28"/>
          <w:szCs w:val="28"/>
        </w:rPr>
      </w:pPr>
      <w:r w:rsidRPr="00147F9F">
        <w:rPr>
          <w:b/>
          <w:sz w:val="28"/>
          <w:szCs w:val="28"/>
        </w:rPr>
        <w:t>Git</w:t>
      </w:r>
      <w:r w:rsidRPr="00147F9F">
        <w:rPr>
          <w:sz w:val="28"/>
          <w:szCs w:val="28"/>
        </w:rPr>
        <w:t>: Git is a distributed version control system for tracking changes in source code during software development. It is designed for coordinating work among programmers, but it can be used to track changes in any set of files. Its goals include speed, data integrity, and support for distributed, non-linear workflows. </w:t>
      </w:r>
    </w:p>
    <w:p w14:paraId="682C842A" w14:textId="6118D04F" w:rsidR="00147F9F" w:rsidRPr="00147F9F" w:rsidRDefault="00910A83" w:rsidP="00147F9F">
      <w:pPr>
        <w:pStyle w:val="NormalWeb"/>
        <w:shd w:val="clear" w:color="auto" w:fill="FFFFFF"/>
        <w:spacing w:before="0" w:beforeAutospacing="0" w:after="390" w:afterAutospacing="0"/>
        <w:ind w:left="0"/>
        <w:rPr>
          <w:rFonts w:ascii="Arial" w:eastAsia="Times New Roman" w:hAnsi="Arial" w:cs="Arial"/>
          <w:color w:val="51565E"/>
          <w:lang w:eastAsia="en-US"/>
        </w:rPr>
      </w:pPr>
      <w:r w:rsidRPr="00147F9F">
        <w:t xml:space="preserve">GitHub: </w:t>
      </w:r>
      <w:r w:rsidR="00147F9F" w:rsidRPr="00147F9F">
        <w:rPr>
          <w:rFonts w:ascii="Arial" w:eastAsia="Times New Roman" w:hAnsi="Arial" w:cs="Arial"/>
          <w:color w:val="51565E"/>
          <w:lang w:eastAsia="en-US"/>
        </w:rPr>
        <w:t xml:space="preserve">It is a web-based Git repository. This hosting service has cloud-based storage. GitHub offers all distributed version control and source code management functionality of Git while adding its own features. It makes it easier to collaborate using Git. Additionally, GitHub repositories are open to the public. Developers worldwide can interact and contribute to one another’s code, modify or improve it, making GitHub a networking site for web professionals. </w:t>
      </w:r>
    </w:p>
    <w:p w14:paraId="333EDED2" w14:textId="77777777" w:rsidR="00147F9F" w:rsidRDefault="00147F9F" w:rsidP="00147F9F">
      <w:pPr>
        <w:pStyle w:val="NormalWeb"/>
        <w:shd w:val="clear" w:color="auto" w:fill="FFFFFF"/>
        <w:spacing w:before="0" w:beforeAutospacing="0" w:after="390" w:afterAutospacing="0"/>
      </w:pPr>
    </w:p>
    <w:p w14:paraId="46281655" w14:textId="76D98B72" w:rsidR="00147F9F" w:rsidRPr="00147F9F" w:rsidRDefault="00147F9F" w:rsidP="00147F9F">
      <w:pPr>
        <w:pStyle w:val="NormalWeb"/>
        <w:shd w:val="clear" w:color="auto" w:fill="FFFFFF"/>
        <w:spacing w:before="0" w:beforeAutospacing="0" w:after="390" w:afterAutospacing="0"/>
        <w:ind w:left="0"/>
        <w:rPr>
          <w:rFonts w:ascii="Arial" w:eastAsia="Times New Roman" w:hAnsi="Arial" w:cs="Arial"/>
          <w:color w:val="51565E"/>
          <w:lang w:eastAsia="en-US"/>
        </w:rPr>
      </w:pPr>
      <w:r w:rsidRPr="00147F9F">
        <w:rPr>
          <w:rFonts w:ascii="Arial" w:eastAsia="Times New Roman" w:hAnsi="Arial" w:cs="Arial"/>
          <w:color w:val="51565E"/>
          <w:lang w:eastAsia="en-US"/>
        </w:rPr>
        <w:t>The main Git vs GitHub difference is in their functionality. While they both provide source code management and make merging and sharing code easier, this is pretty much where their similarities end. Think of Git as a single computer and GitHub as a network of multiple interconnected computers</w:t>
      </w:r>
      <w:r>
        <w:rPr>
          <w:rFonts w:ascii="Arial" w:eastAsia="Times New Roman" w:hAnsi="Arial" w:cs="Arial"/>
          <w:color w:val="51565E"/>
          <w:lang w:eastAsia="en-US"/>
        </w:rPr>
        <w:t>.</w:t>
      </w:r>
    </w:p>
    <w:p w14:paraId="027C75D4" w14:textId="6077A1E4" w:rsidR="00147F9F" w:rsidRDefault="00147F9F" w:rsidP="00147F9F">
      <w:pPr>
        <w:shd w:val="clear" w:color="auto" w:fill="FFFFFF"/>
        <w:spacing w:before="0" w:after="390"/>
        <w:ind w:left="0" w:right="0"/>
        <w:rPr>
          <w:rFonts w:ascii="Arial" w:eastAsia="Times New Roman" w:hAnsi="Arial" w:cs="Arial"/>
          <w:color w:val="51565E"/>
          <w:kern w:val="0"/>
          <w:szCs w:val="24"/>
          <w:lang w:eastAsia="en-US"/>
        </w:rPr>
      </w:pPr>
      <w:r>
        <w:rPr>
          <w:rFonts w:ascii="Arial" w:eastAsia="Times New Roman" w:hAnsi="Arial" w:cs="Arial"/>
          <w:color w:val="51565E"/>
          <w:kern w:val="0"/>
          <w:szCs w:val="24"/>
          <w:lang w:eastAsia="en-US"/>
        </w:rPr>
        <w:t>Git</w:t>
      </w:r>
      <w:r w:rsidRPr="00147F9F">
        <w:rPr>
          <w:rFonts w:ascii="Arial" w:eastAsia="Times New Roman" w:hAnsi="Arial" w:cs="Arial"/>
          <w:color w:val="51565E"/>
          <w:kern w:val="0"/>
          <w:szCs w:val="24"/>
          <w:lang w:eastAsia="en-US"/>
        </w:rPr>
        <w:t> is a free, open-source software distributed version control system (DVCS) designed to manage all source code history. It can keep a history of commits, can reverse changes, and lets developers share code. Each developer must have </w:t>
      </w:r>
      <w:r>
        <w:rPr>
          <w:rFonts w:ascii="Arial" w:eastAsia="Times New Roman" w:hAnsi="Arial" w:cs="Arial"/>
          <w:color w:val="51565E"/>
          <w:kern w:val="0"/>
          <w:szCs w:val="24"/>
          <w:lang w:eastAsia="en-US"/>
        </w:rPr>
        <w:t>git installed</w:t>
      </w:r>
      <w:r w:rsidRPr="00147F9F">
        <w:rPr>
          <w:rFonts w:ascii="Arial" w:eastAsia="Times New Roman" w:hAnsi="Arial" w:cs="Arial"/>
          <w:color w:val="51565E"/>
          <w:kern w:val="0"/>
          <w:szCs w:val="24"/>
          <w:lang w:eastAsia="en-US"/>
        </w:rPr>
        <w:t xml:space="preserve"> </w:t>
      </w:r>
      <w:r w:rsidRPr="00147F9F">
        <w:rPr>
          <w:rFonts w:ascii="Arial" w:eastAsia="Times New Roman" w:hAnsi="Arial" w:cs="Arial"/>
          <w:color w:val="51565E"/>
          <w:kern w:val="0"/>
          <w:szCs w:val="24"/>
          <w:lang w:eastAsia="en-US"/>
        </w:rPr>
        <w:t>on his or her local device to collaborate. It is commonly referred to as one of the</w:t>
      </w:r>
      <w:r>
        <w:rPr>
          <w:rFonts w:ascii="Arial" w:eastAsia="Times New Roman" w:hAnsi="Arial" w:cs="Arial"/>
          <w:color w:val="51565E"/>
          <w:kern w:val="0"/>
          <w:szCs w:val="24"/>
          <w:lang w:eastAsia="en-US"/>
        </w:rPr>
        <w:t xml:space="preserve"> best development </w:t>
      </w:r>
      <w:proofErr w:type="gramStart"/>
      <w:r>
        <w:rPr>
          <w:rFonts w:ascii="Arial" w:eastAsia="Times New Roman" w:hAnsi="Arial" w:cs="Arial"/>
          <w:color w:val="51565E"/>
          <w:kern w:val="0"/>
          <w:szCs w:val="24"/>
          <w:lang w:eastAsia="en-US"/>
        </w:rPr>
        <w:t>tool</w:t>
      </w:r>
      <w:proofErr w:type="gramEnd"/>
      <w:r>
        <w:rPr>
          <w:rFonts w:ascii="Arial" w:eastAsia="Times New Roman" w:hAnsi="Arial" w:cs="Arial"/>
          <w:color w:val="51565E"/>
          <w:kern w:val="0"/>
          <w:szCs w:val="24"/>
          <w:lang w:eastAsia="en-US"/>
        </w:rPr>
        <w:t xml:space="preserve"> </w:t>
      </w:r>
      <w:r w:rsidRPr="00147F9F">
        <w:rPr>
          <w:rFonts w:ascii="Arial" w:eastAsia="Times New Roman" w:hAnsi="Arial" w:cs="Arial"/>
          <w:color w:val="51565E"/>
          <w:kern w:val="0"/>
          <w:szCs w:val="24"/>
          <w:lang w:eastAsia="en-US"/>
        </w:rPr>
        <w:t>to understand and use in the developer space, and it’s among the most widely used tools today</w:t>
      </w:r>
      <w:r>
        <w:rPr>
          <w:rFonts w:ascii="Arial" w:eastAsia="Times New Roman" w:hAnsi="Arial" w:cs="Arial"/>
          <w:color w:val="51565E"/>
          <w:kern w:val="0"/>
          <w:szCs w:val="24"/>
          <w:lang w:eastAsia="en-US"/>
        </w:rPr>
        <w:t>.</w:t>
      </w:r>
    </w:p>
    <w:p w14:paraId="592414DB" w14:textId="694BB5BF" w:rsidR="00147F9F" w:rsidRDefault="00147F9F" w:rsidP="00147F9F">
      <w:pPr>
        <w:shd w:val="clear" w:color="auto" w:fill="FFFFFF"/>
        <w:spacing w:before="0" w:after="390"/>
        <w:ind w:left="0" w:right="0"/>
        <w:rPr>
          <w:rFonts w:ascii="Arial" w:eastAsia="Times New Roman" w:hAnsi="Arial" w:cs="Arial"/>
          <w:color w:val="51565E"/>
          <w:kern w:val="0"/>
          <w:szCs w:val="24"/>
          <w:lang w:eastAsia="en-US"/>
        </w:rPr>
      </w:pPr>
      <w:r>
        <w:rPr>
          <w:rFonts w:ascii="Arial" w:eastAsia="Times New Roman" w:hAnsi="Arial" w:cs="Arial"/>
          <w:color w:val="51565E"/>
          <w:kern w:val="0"/>
          <w:szCs w:val="24"/>
          <w:lang w:eastAsia="en-US"/>
        </w:rPr>
        <w:t xml:space="preserve"> GitHub</w:t>
      </w:r>
      <w:r w:rsidRPr="00147F9F">
        <w:rPr>
          <w:rFonts w:ascii="Arial" w:eastAsia="Times New Roman" w:hAnsi="Arial" w:cs="Arial"/>
          <w:color w:val="51565E"/>
          <w:kern w:val="0"/>
          <w:szCs w:val="24"/>
          <w:lang w:eastAsia="en-US"/>
        </w:rPr>
        <w:t>, on the other hand, is a web-based hosting service for Git repositories. It offers all of Git’s DVCS SCM and has some additional features. This includes collaboration functionality like project management, support ticket management, and bug tracking. With GitHub, developers can share their repositories, access other developers’ repositories, and store remote copies of repositories to serve as backups.</w:t>
      </w:r>
    </w:p>
    <w:p w14:paraId="0C9F255A" w14:textId="63C77D1B" w:rsidR="00EE52C4" w:rsidRDefault="00EE52C4" w:rsidP="00147F9F">
      <w:pPr>
        <w:pStyle w:val="ListParagraph"/>
        <w:shd w:val="clear" w:color="auto" w:fill="FFFFFF"/>
        <w:spacing w:before="0" w:after="390"/>
        <w:ind w:right="0"/>
        <w:rPr>
          <w:rFonts w:ascii="Arial" w:eastAsia="Times New Roman" w:hAnsi="Arial" w:cs="Arial"/>
          <w:color w:val="51565E"/>
          <w:kern w:val="0"/>
          <w:szCs w:val="24"/>
          <w:lang w:eastAsia="en-US"/>
        </w:rPr>
      </w:pPr>
    </w:p>
    <w:p w14:paraId="77176905" w14:textId="77777777" w:rsidR="00EE52C4" w:rsidRDefault="00EE52C4">
      <w:pPr>
        <w:spacing w:before="0" w:after="0"/>
        <w:ind w:left="0" w:right="0"/>
        <w:rPr>
          <w:rFonts w:ascii="Arial" w:eastAsia="Times New Roman" w:hAnsi="Arial" w:cs="Arial"/>
          <w:color w:val="51565E"/>
          <w:kern w:val="0"/>
          <w:szCs w:val="24"/>
          <w:lang w:eastAsia="en-US"/>
        </w:rPr>
      </w:pPr>
      <w:r>
        <w:rPr>
          <w:rFonts w:ascii="Arial" w:eastAsia="Times New Roman" w:hAnsi="Arial" w:cs="Arial"/>
          <w:color w:val="51565E"/>
          <w:kern w:val="0"/>
          <w:szCs w:val="24"/>
          <w:lang w:eastAsia="en-US"/>
        </w:rPr>
        <w:br w:type="page"/>
      </w:r>
    </w:p>
    <w:p w14:paraId="16DAD26E" w14:textId="77777777" w:rsidR="00147F9F" w:rsidRPr="00147F9F" w:rsidRDefault="00147F9F" w:rsidP="00147F9F">
      <w:pPr>
        <w:pStyle w:val="ListParagraph"/>
        <w:shd w:val="clear" w:color="auto" w:fill="FFFFFF"/>
        <w:spacing w:before="0" w:after="390"/>
        <w:ind w:right="0"/>
        <w:rPr>
          <w:rFonts w:ascii="Arial" w:eastAsia="Times New Roman" w:hAnsi="Arial" w:cs="Arial"/>
          <w:color w:val="51565E"/>
          <w:kern w:val="0"/>
          <w:szCs w:val="24"/>
          <w:lang w:eastAsia="en-US"/>
        </w:rPr>
      </w:pPr>
    </w:p>
    <w:p w14:paraId="1B6988A0" w14:textId="1A81A55A" w:rsidR="00910A83" w:rsidRDefault="00910A83" w:rsidP="00910A83"/>
    <w:p w14:paraId="7F2127DA" w14:textId="77777777" w:rsidR="00EE52C4" w:rsidRPr="00EE52C4" w:rsidRDefault="00EE52C4" w:rsidP="00EE52C4">
      <w:pPr>
        <w:ind w:left="0"/>
        <w:rPr>
          <w:sz w:val="48"/>
          <w:szCs w:val="48"/>
        </w:rPr>
      </w:pPr>
    </w:p>
    <w:p w14:paraId="687676D9" w14:textId="2C7AD3EE" w:rsidR="00147F9F" w:rsidRPr="00EE52C4" w:rsidRDefault="00147F9F" w:rsidP="00EE52C4">
      <w:pPr>
        <w:pStyle w:val="ListParagraph"/>
        <w:numPr>
          <w:ilvl w:val="0"/>
          <w:numId w:val="12"/>
        </w:numPr>
        <w:rPr>
          <w:sz w:val="48"/>
          <w:szCs w:val="48"/>
        </w:rPr>
      </w:pPr>
      <w:r w:rsidRPr="00EE52C4">
        <w:rPr>
          <w:sz w:val="48"/>
          <w:szCs w:val="48"/>
        </w:rPr>
        <w:t>Basic Git Commands</w:t>
      </w:r>
    </w:p>
    <w:p w14:paraId="0CED5E24" w14:textId="4D4C1D62" w:rsidR="00147F9F" w:rsidRPr="00EE52C4" w:rsidRDefault="007B46A0" w:rsidP="00EE52C4">
      <w:pPr>
        <w:pStyle w:val="ListParagraph"/>
        <w:numPr>
          <w:ilvl w:val="0"/>
          <w:numId w:val="8"/>
        </w:numPr>
        <w:rPr>
          <w:rFonts w:ascii="Bahnschrift Light" w:hAnsi="Bahnschrift Light"/>
          <w:sz w:val="28"/>
          <w:szCs w:val="28"/>
        </w:rPr>
      </w:pPr>
      <w:r w:rsidRPr="00EE52C4">
        <w:rPr>
          <w:sz w:val="28"/>
          <w:szCs w:val="28"/>
        </w:rPr>
        <w:t xml:space="preserve">git init: </w:t>
      </w:r>
      <w:r w:rsidRPr="00EE52C4">
        <w:rPr>
          <w:rFonts w:ascii="Bahnschrift Light" w:hAnsi="Bahnschrift Light"/>
          <w:sz w:val="28"/>
          <w:szCs w:val="28"/>
        </w:rPr>
        <w:t xml:space="preserve">To create a new repo, you'll use the git init command. git init is a one-time command you use during the initial setup of a new repo. Executing this command will create a </w:t>
      </w:r>
      <w:proofErr w:type="gramStart"/>
      <w:r w:rsidRPr="00EE52C4">
        <w:rPr>
          <w:rFonts w:ascii="Bahnschrift Light" w:hAnsi="Bahnschrift Light"/>
          <w:sz w:val="28"/>
          <w:szCs w:val="28"/>
        </w:rPr>
        <w:t>new .git</w:t>
      </w:r>
      <w:proofErr w:type="gramEnd"/>
      <w:r w:rsidRPr="00EE52C4">
        <w:rPr>
          <w:rFonts w:ascii="Bahnschrift Light" w:hAnsi="Bahnschrift Light"/>
          <w:sz w:val="28"/>
          <w:szCs w:val="28"/>
        </w:rPr>
        <w:t> subdirectory in your current working directory. </w:t>
      </w:r>
    </w:p>
    <w:p w14:paraId="4204B1BD" w14:textId="728ADEE1" w:rsidR="007F1CF8" w:rsidRPr="004438A3" w:rsidRDefault="00DE56A9" w:rsidP="007F1CF8">
      <w:pPr>
        <w:pStyle w:val="ListParagraph"/>
        <w:numPr>
          <w:ilvl w:val="0"/>
          <w:numId w:val="8"/>
        </w:numPr>
        <w:rPr>
          <w:sz w:val="28"/>
          <w:szCs w:val="28"/>
          <w:lang w:eastAsia="en-US"/>
        </w:rPr>
      </w:pPr>
      <w:r w:rsidRPr="004438A3">
        <w:rPr>
          <w:rFonts w:ascii="Bahnschrift Light" w:hAnsi="Bahnschrift Light"/>
          <w:sz w:val="28"/>
          <w:szCs w:val="28"/>
        </w:rPr>
        <w:t>git config:</w:t>
      </w:r>
      <w:r w:rsidR="007F1CF8" w:rsidRPr="004438A3">
        <w:rPr>
          <w:sz w:val="28"/>
          <w:szCs w:val="28"/>
        </w:rPr>
        <w:t xml:space="preserve"> </w:t>
      </w:r>
      <w:r w:rsidR="007F1CF8" w:rsidRPr="004438A3">
        <w:rPr>
          <w:sz w:val="28"/>
          <w:szCs w:val="28"/>
          <w:lang w:eastAsia="en-US"/>
        </w:rPr>
        <w:t>The </w:t>
      </w:r>
      <w:r w:rsidR="007F1CF8" w:rsidRPr="004438A3">
        <w:rPr>
          <w:rFonts w:ascii="Courier New" w:hAnsi="Courier New" w:cs="Courier New"/>
          <w:color w:val="091E42"/>
          <w:spacing w:val="-15"/>
          <w:sz w:val="28"/>
          <w:szCs w:val="28"/>
          <w:shd w:val="clear" w:color="auto" w:fill="FFFFFF"/>
          <w:lang w:eastAsia="en-US"/>
        </w:rPr>
        <w:t>git config</w:t>
      </w:r>
      <w:r w:rsidR="007F1CF8" w:rsidRPr="004438A3">
        <w:rPr>
          <w:sz w:val="28"/>
          <w:szCs w:val="28"/>
          <w:lang w:eastAsia="en-US"/>
        </w:rPr>
        <w:t> command lets you configure your Git installatio</w:t>
      </w:r>
      <w:r w:rsidR="007F1CF8" w:rsidRPr="004438A3">
        <w:rPr>
          <w:sz w:val="28"/>
          <w:szCs w:val="28"/>
          <w:lang w:eastAsia="en-US"/>
        </w:rPr>
        <w:t>n</w:t>
      </w:r>
      <w:r w:rsidR="007F1CF8" w:rsidRPr="004438A3">
        <w:rPr>
          <w:sz w:val="28"/>
          <w:szCs w:val="28"/>
          <w:lang w:eastAsia="en-US"/>
        </w:rPr>
        <w:t xml:space="preserve"> from the command line. This command can define everything from user info, to preferences, to the behavior of a repository.</w:t>
      </w:r>
    </w:p>
    <w:p w14:paraId="4DAD3103" w14:textId="47ED7735" w:rsidR="007F1CF8" w:rsidRDefault="007F1CF8" w:rsidP="004438A3">
      <w:pPr>
        <w:pStyle w:val="ListParagraph"/>
        <w:ind w:left="2160"/>
        <w:rPr>
          <w:rFonts w:ascii="Segoe UI" w:hAnsi="Segoe UI" w:cs="Segoe UI"/>
          <w:color w:val="4D4D4D"/>
          <w:sz w:val="27"/>
          <w:szCs w:val="27"/>
          <w:shd w:val="clear" w:color="auto" w:fill="F5F5F5"/>
        </w:rPr>
      </w:pPr>
      <w:r w:rsidRPr="004438A3">
        <w:rPr>
          <w:kern w:val="0"/>
          <w:sz w:val="28"/>
          <w:szCs w:val="28"/>
          <w:lang w:eastAsia="en-US"/>
        </w:rPr>
        <w:t>Git stores configuration options in three separate files, which lets you scope options to individual repositories (local), user (Global), or the entire system (system</w:t>
      </w:r>
      <w:proofErr w:type="gramStart"/>
      <w:r w:rsidRPr="004438A3">
        <w:rPr>
          <w:kern w:val="0"/>
          <w:sz w:val="28"/>
          <w:szCs w:val="28"/>
          <w:lang w:eastAsia="en-US"/>
        </w:rPr>
        <w:t>)</w:t>
      </w:r>
      <w:r w:rsidR="004438A3" w:rsidRPr="004438A3">
        <w:rPr>
          <w:kern w:val="0"/>
          <w:sz w:val="28"/>
          <w:szCs w:val="28"/>
          <w:lang w:eastAsia="en-US"/>
        </w:rPr>
        <w:t>.</w:t>
      </w:r>
      <w:r w:rsidRPr="004438A3">
        <w:rPr>
          <w:rFonts w:ascii="Bahnschrift Light" w:hAnsi="Bahnschrift Light"/>
          <w:sz w:val="28"/>
          <w:szCs w:val="28"/>
        </w:rPr>
        <w:t>Define</w:t>
      </w:r>
      <w:proofErr w:type="gramEnd"/>
      <w:r w:rsidRPr="004438A3">
        <w:rPr>
          <w:rFonts w:ascii="Bahnschrift Light" w:hAnsi="Bahnschrift Light"/>
          <w:sz w:val="28"/>
          <w:szCs w:val="28"/>
        </w:rPr>
        <w:t xml:space="preserve"> the author name to be used for all commits in the</w:t>
      </w:r>
      <w:r w:rsidRPr="004438A3">
        <w:rPr>
          <w:rFonts w:ascii="Bahnschrift Light" w:hAnsi="Bahnschrift Light"/>
          <w:sz w:val="28"/>
          <w:szCs w:val="28"/>
        </w:rPr>
        <w:t xml:space="preserve"> </w:t>
      </w:r>
      <w:r w:rsidRPr="004438A3">
        <w:rPr>
          <w:rFonts w:ascii="Bahnschrift Light" w:hAnsi="Bahnschrift Light"/>
          <w:sz w:val="28"/>
          <w:szCs w:val="28"/>
        </w:rPr>
        <w:t>current repositor</w:t>
      </w:r>
      <w:r w:rsidRPr="004438A3">
        <w:rPr>
          <w:sz w:val="28"/>
          <w:szCs w:val="28"/>
        </w:rPr>
        <w:t>y</w:t>
      </w:r>
      <w:r w:rsidRPr="004438A3">
        <w:t>.</w:t>
      </w:r>
      <w:r>
        <w:rPr>
          <w:rFonts w:ascii="Segoe UI" w:hAnsi="Segoe UI" w:cs="Segoe UI"/>
          <w:color w:val="4D4D4D"/>
          <w:sz w:val="27"/>
          <w:szCs w:val="27"/>
          <w:shd w:val="clear" w:color="auto" w:fill="F5F5F5"/>
        </w:rPr>
        <w:t> </w:t>
      </w:r>
    </w:p>
    <w:p w14:paraId="3B032BBF" w14:textId="7EFACE11" w:rsidR="007B46A0" w:rsidRDefault="004438A3" w:rsidP="007F1CF8">
      <w:pPr>
        <w:spacing w:after="0"/>
        <w:ind w:left="0"/>
        <w:rPr>
          <w:rFonts w:ascii="Bahnschrift Light" w:hAnsi="Bahnschrift Light"/>
        </w:rPr>
      </w:pPr>
      <w:r>
        <w:rPr>
          <w:rFonts w:ascii="Bahnschrift Light" w:hAnsi="Bahnschrift Light"/>
        </w:rPr>
        <w:t xml:space="preserve">                                  </w:t>
      </w:r>
      <w:r w:rsidRPr="007F1CF8">
        <w:rPr>
          <w:rFonts w:ascii="Bahnschrift Light" w:hAnsi="Bahnschrift Light"/>
        </w:rPr>
        <w:t>git config --global user.name Saloni</w:t>
      </w:r>
    </w:p>
    <w:p w14:paraId="4941C9F7" w14:textId="2D301859" w:rsidR="007F1CF8" w:rsidRPr="004438A3" w:rsidRDefault="004438A3" w:rsidP="007F1CF8">
      <w:pPr>
        <w:pStyle w:val="ListParagraph"/>
        <w:numPr>
          <w:ilvl w:val="0"/>
          <w:numId w:val="11"/>
        </w:numPr>
        <w:spacing w:after="0"/>
        <w:rPr>
          <w:rFonts w:ascii="Bahnschrift Light" w:hAnsi="Bahnschrift Light" w:cs="Segoe UI"/>
          <w:color w:val="4D4D4D"/>
          <w:sz w:val="28"/>
          <w:szCs w:val="28"/>
          <w:shd w:val="clear" w:color="auto" w:fill="F5F5F5"/>
        </w:rPr>
      </w:pPr>
      <w:r>
        <w:rPr>
          <w:rFonts w:ascii="Bahnschrift Light" w:hAnsi="Bahnschrift Light"/>
          <w:sz w:val="28"/>
          <w:szCs w:val="28"/>
        </w:rPr>
        <w:t>git clone:</w:t>
      </w:r>
      <w:r w:rsidRPr="004438A3">
        <w:rPr>
          <w:rFonts w:ascii="Segoe UI" w:hAnsi="Segoe UI" w:cs="Segoe UI"/>
          <w:color w:val="24292F"/>
          <w:shd w:val="clear" w:color="auto" w:fill="FFFFFF"/>
        </w:rPr>
        <w:t xml:space="preserve"> </w:t>
      </w:r>
      <w:r w:rsidRPr="004438A3">
        <w:rPr>
          <w:rFonts w:ascii="Bahnschrift Light" w:hAnsi="Bahnschrift Light" w:cs="Segoe UI"/>
          <w:color w:val="24292F"/>
          <w:sz w:val="28"/>
          <w:szCs w:val="28"/>
          <w:shd w:val="clear" w:color="auto" w:fill="FFFFFF"/>
        </w:rPr>
        <w:t>The </w:t>
      </w:r>
      <w:r w:rsidRPr="004438A3">
        <w:rPr>
          <w:rStyle w:val="HTMLCode"/>
          <w:rFonts w:ascii="Bahnschrift Light" w:eastAsiaTheme="minorHAnsi" w:hAnsi="Bahnschrift Light"/>
          <w:color w:val="24292F"/>
          <w:sz w:val="28"/>
          <w:szCs w:val="28"/>
        </w:rPr>
        <w:t>git clone</w:t>
      </w:r>
      <w:r w:rsidRPr="004438A3">
        <w:rPr>
          <w:rFonts w:ascii="Bahnschrift Light" w:hAnsi="Bahnschrift Light" w:cs="Segoe UI"/>
          <w:color w:val="24292F"/>
          <w:sz w:val="28"/>
          <w:szCs w:val="28"/>
          <w:shd w:val="clear" w:color="auto" w:fill="FFFFFF"/>
        </w:rPr>
        <w:t> command is used to create a copy of a specific repository or branch within a repository.</w:t>
      </w:r>
      <w:r w:rsidR="007F1CF8" w:rsidRPr="004438A3">
        <w:rPr>
          <w:rFonts w:ascii="Bahnschrift Light" w:hAnsi="Bahnschrift Light" w:cs="Segoe UI"/>
          <w:color w:val="4D4D4D"/>
          <w:sz w:val="28"/>
          <w:szCs w:val="28"/>
          <w:shd w:val="clear" w:color="auto" w:fill="F5F5F5"/>
        </w:rPr>
        <w:t> </w:t>
      </w:r>
      <w:r w:rsidR="007F1CF8" w:rsidRPr="004438A3">
        <w:rPr>
          <w:rFonts w:ascii="Bahnschrift Light" w:hAnsi="Bahnschrift Light" w:cs="Segoe UI"/>
          <w:color w:val="24292F"/>
          <w:sz w:val="28"/>
          <w:szCs w:val="28"/>
          <w:shd w:val="clear" w:color="auto" w:fill="FFFFFF"/>
        </w:rPr>
        <w:t> This is only done once, when you begin working on a project, and would follow the syntax of </w:t>
      </w:r>
      <w:r w:rsidR="007F1CF8" w:rsidRPr="004438A3">
        <w:rPr>
          <w:rStyle w:val="HTMLCode"/>
          <w:rFonts w:ascii="Bahnschrift Light" w:eastAsiaTheme="minorHAnsi" w:hAnsi="Bahnschrift Light"/>
          <w:color w:val="24292F"/>
          <w:sz w:val="28"/>
          <w:szCs w:val="28"/>
        </w:rPr>
        <w:t>git clone [</w:t>
      </w:r>
      <w:r w:rsidR="00EE52C4" w:rsidRPr="004438A3">
        <w:rPr>
          <w:rStyle w:val="HTMLCode"/>
          <w:rFonts w:ascii="Bahnschrift Light" w:eastAsiaTheme="minorHAnsi" w:hAnsi="Bahnschrift Light"/>
          <w:color w:val="24292F"/>
          <w:sz w:val="28"/>
          <w:szCs w:val="28"/>
        </w:rPr>
        <w:t>URL</w:t>
      </w:r>
      <w:r w:rsidR="007F1CF8" w:rsidRPr="004438A3">
        <w:rPr>
          <w:rStyle w:val="HTMLCode"/>
          <w:rFonts w:ascii="Bahnschrift Light" w:eastAsiaTheme="minorHAnsi" w:hAnsi="Bahnschrift Light"/>
          <w:color w:val="24292F"/>
          <w:sz w:val="28"/>
          <w:szCs w:val="28"/>
        </w:rPr>
        <w:t>]</w:t>
      </w:r>
      <w:r w:rsidR="007F1CF8" w:rsidRPr="004438A3">
        <w:rPr>
          <w:rFonts w:ascii="Bahnschrift Light" w:hAnsi="Bahnschrift Light" w:cs="Segoe UI"/>
          <w:color w:val="24292F"/>
          <w:sz w:val="28"/>
          <w:szCs w:val="28"/>
          <w:shd w:val="clear" w:color="auto" w:fill="FFFFFF"/>
        </w:rPr>
        <w:t>.</w:t>
      </w:r>
    </w:p>
    <w:p w14:paraId="5C8460F9" w14:textId="3C9ED3FF" w:rsidR="004438A3" w:rsidRDefault="004438A3" w:rsidP="007F1CF8">
      <w:pPr>
        <w:pStyle w:val="ListParagraph"/>
        <w:numPr>
          <w:ilvl w:val="0"/>
          <w:numId w:val="11"/>
        </w:numPr>
        <w:spacing w:after="0"/>
        <w:rPr>
          <w:rFonts w:ascii="Bahnschrift Light" w:hAnsi="Bahnschrift Light"/>
          <w:sz w:val="28"/>
          <w:szCs w:val="28"/>
        </w:rPr>
      </w:pPr>
      <w:r w:rsidRPr="004438A3">
        <w:rPr>
          <w:rFonts w:ascii="Bahnschrift Light" w:hAnsi="Bahnschrift Light"/>
          <w:sz w:val="28"/>
          <w:szCs w:val="28"/>
        </w:rPr>
        <w:t>git add:</w:t>
      </w:r>
      <w:r>
        <w:rPr>
          <w:rFonts w:ascii="Bahnschrift Light" w:hAnsi="Bahnschrift Light"/>
          <w:sz w:val="28"/>
          <w:szCs w:val="28"/>
        </w:rPr>
        <w:t xml:space="preserve"> </w:t>
      </w:r>
      <w:r w:rsidRPr="004438A3">
        <w:rPr>
          <w:rFonts w:ascii="Bahnschrift Light" w:hAnsi="Bahnschrift Light"/>
          <w:sz w:val="28"/>
          <w:szCs w:val="28"/>
        </w:rPr>
        <w:t>The </w:t>
      </w:r>
      <w:r w:rsidRPr="004438A3">
        <w:rPr>
          <w:rStyle w:val="HTMLKeyboard"/>
          <w:rFonts w:ascii="Bahnschrift Light" w:eastAsiaTheme="minorHAnsi" w:hAnsi="Bahnschrift Light"/>
          <w:sz w:val="28"/>
          <w:szCs w:val="28"/>
        </w:rPr>
        <w:t xml:space="preserve">git </w:t>
      </w:r>
      <w:r w:rsidRPr="004438A3">
        <w:rPr>
          <w:rFonts w:ascii="Bahnschrift Light" w:hAnsi="Bahnschrift Light"/>
          <w:sz w:val="28"/>
          <w:szCs w:val="28"/>
        </w:rPr>
        <w:t>add is a command, which adds changes in the working directory to the staging area. With the help of this command, you tell Git that you want to add updates to a certain file in the next commit. But in order to record changes, you need to run </w:t>
      </w:r>
      <w:hyperlink r:id="rId10" w:history="1">
        <w:r w:rsidRPr="004438A3">
          <w:rPr>
            <w:rFonts w:ascii="Bahnschrift Light" w:hAnsi="Bahnschrift Light"/>
            <w:sz w:val="28"/>
            <w:szCs w:val="28"/>
          </w:rPr>
          <w:t>git commit</w:t>
        </w:r>
      </w:hyperlink>
      <w:r w:rsidRPr="004438A3">
        <w:rPr>
          <w:rFonts w:ascii="Bahnschrift Light" w:hAnsi="Bahnschrift Light"/>
          <w:sz w:val="28"/>
          <w:szCs w:val="28"/>
        </w:rPr>
        <w:t> too.</w:t>
      </w:r>
    </w:p>
    <w:p w14:paraId="3437A2B9" w14:textId="430E7B11" w:rsidR="00EE52C4" w:rsidRDefault="00EE52C4" w:rsidP="007F1CF8">
      <w:pPr>
        <w:pStyle w:val="ListParagraph"/>
        <w:numPr>
          <w:ilvl w:val="0"/>
          <w:numId w:val="11"/>
        </w:numPr>
        <w:spacing w:after="0"/>
        <w:rPr>
          <w:rFonts w:ascii="Bahnschrift Light" w:hAnsi="Bahnschrift Light" w:cs="Segoe UI"/>
          <w:color w:val="24292F"/>
          <w:sz w:val="28"/>
          <w:szCs w:val="28"/>
          <w:shd w:val="clear" w:color="auto" w:fill="FFFFFF"/>
        </w:rPr>
      </w:pPr>
      <w:r>
        <w:rPr>
          <w:rStyle w:val="HTMLCode"/>
          <w:rFonts w:ascii="Bahnschrift Light" w:eastAsiaTheme="minorHAnsi" w:hAnsi="Bahnschrift Light"/>
          <w:color w:val="24292F"/>
          <w:sz w:val="28"/>
          <w:szCs w:val="28"/>
        </w:rPr>
        <w:t xml:space="preserve">git commit: </w:t>
      </w:r>
      <w:r w:rsidR="004438A3" w:rsidRPr="00EE52C4">
        <w:rPr>
          <w:rStyle w:val="HTMLCode"/>
          <w:rFonts w:ascii="Bahnschrift Light" w:eastAsiaTheme="minorHAnsi" w:hAnsi="Bahnschrift Light"/>
          <w:color w:val="24292F"/>
          <w:sz w:val="28"/>
          <w:szCs w:val="28"/>
        </w:rPr>
        <w:t>git commit</w:t>
      </w:r>
      <w:r w:rsidR="004438A3" w:rsidRPr="00EE52C4">
        <w:rPr>
          <w:rFonts w:ascii="Bahnschrift Light" w:hAnsi="Bahnschrift Light" w:cs="Segoe UI"/>
          <w:color w:val="24292F"/>
          <w:sz w:val="28"/>
          <w:szCs w:val="28"/>
          <w:shd w:val="clear" w:color="auto" w:fill="FFFFFF"/>
        </w:rPr>
        <w:t> creates a commit, which is like a snapshot of your repository. These commits are snapshots of your entire repository at specific times. You should make new commits often, based around logical units of change. Over time, commits should tell a story of the history of your repository and how it came to be the way that it currently is. Commits include lots of metadata in addition to the contents and message, like the author, timestamp, and more.</w:t>
      </w:r>
    </w:p>
    <w:p w14:paraId="1D940B47" w14:textId="77777777" w:rsidR="00EE52C4" w:rsidRDefault="00EE52C4">
      <w:pPr>
        <w:spacing w:before="0" w:after="0"/>
        <w:ind w:left="0" w:right="0"/>
        <w:rPr>
          <w:rFonts w:ascii="Bahnschrift Light" w:hAnsi="Bahnschrift Light" w:cs="Segoe UI"/>
          <w:color w:val="24292F"/>
          <w:sz w:val="28"/>
          <w:szCs w:val="28"/>
          <w:shd w:val="clear" w:color="auto" w:fill="FFFFFF"/>
        </w:rPr>
      </w:pPr>
      <w:r>
        <w:rPr>
          <w:rFonts w:ascii="Bahnschrift Light" w:hAnsi="Bahnschrift Light" w:cs="Segoe UI"/>
          <w:color w:val="24292F"/>
          <w:sz w:val="28"/>
          <w:szCs w:val="28"/>
          <w:shd w:val="clear" w:color="auto" w:fill="FFFFFF"/>
        </w:rPr>
        <w:br w:type="page"/>
      </w:r>
    </w:p>
    <w:p w14:paraId="2BF45B65" w14:textId="77777777" w:rsidR="00EE52C4" w:rsidRPr="00EE52C4" w:rsidRDefault="00EE52C4" w:rsidP="00EE52C4">
      <w:pPr>
        <w:pStyle w:val="ListParagraph"/>
        <w:numPr>
          <w:ilvl w:val="0"/>
          <w:numId w:val="12"/>
        </w:numPr>
        <w:rPr>
          <w:rFonts w:ascii="Bahnschrift Condensed" w:hAnsi="Bahnschrift Condensed"/>
          <w:sz w:val="44"/>
          <w:szCs w:val="44"/>
          <w:lang w:eastAsia="en-US"/>
        </w:rPr>
      </w:pPr>
      <w:r w:rsidRPr="00EE52C4">
        <w:rPr>
          <w:rFonts w:ascii="Bahnschrift Condensed" w:hAnsi="Bahnschrift Condensed"/>
          <w:sz w:val="44"/>
          <w:szCs w:val="44"/>
          <w:lang w:eastAsia="en-US"/>
        </w:rPr>
        <w:lastRenderedPageBreak/>
        <w:t>How to make a Pull Request?</w:t>
      </w:r>
    </w:p>
    <w:p w14:paraId="698BC2E1" w14:textId="77777777" w:rsidR="0077018F" w:rsidRDefault="0077018F" w:rsidP="00EE52C4">
      <w:pPr>
        <w:rPr>
          <w:rFonts w:ascii="Bahnschrift Light" w:hAnsi="Bahnschrift Light"/>
          <w:sz w:val="28"/>
          <w:szCs w:val="28"/>
          <w:lang w:eastAsia="en-US"/>
        </w:rPr>
      </w:pPr>
      <w:r>
        <w:rPr>
          <w:rFonts w:ascii="Bahnschrift Light" w:hAnsi="Bahnschrift Light"/>
          <w:sz w:val="28"/>
          <w:szCs w:val="28"/>
          <w:lang w:eastAsia="en-US"/>
        </w:rPr>
        <w:t xml:space="preserve">       </w:t>
      </w:r>
    </w:p>
    <w:p w14:paraId="30C53036" w14:textId="77777777" w:rsidR="0077018F" w:rsidRDefault="0077018F" w:rsidP="00EE52C4">
      <w:pPr>
        <w:rPr>
          <w:rFonts w:ascii="Bahnschrift Light" w:hAnsi="Bahnschrift Light"/>
          <w:sz w:val="28"/>
          <w:szCs w:val="28"/>
          <w:lang w:eastAsia="en-US"/>
        </w:rPr>
      </w:pPr>
    </w:p>
    <w:p w14:paraId="56B16451" w14:textId="17D7680D" w:rsidR="00EE52C4" w:rsidRPr="00EE52C4" w:rsidRDefault="0077018F" w:rsidP="00EE52C4">
      <w:pPr>
        <w:rPr>
          <w:rFonts w:ascii="Bahnschrift Light" w:hAnsi="Bahnschrift Light"/>
          <w:sz w:val="28"/>
          <w:szCs w:val="28"/>
          <w:lang w:eastAsia="en-US"/>
        </w:rPr>
      </w:pPr>
      <w:r>
        <w:rPr>
          <w:rFonts w:ascii="Bahnschrift Light" w:hAnsi="Bahnschrift Light"/>
          <w:sz w:val="28"/>
          <w:szCs w:val="28"/>
          <w:lang w:eastAsia="en-US"/>
        </w:rPr>
        <w:t xml:space="preserve"> </w:t>
      </w:r>
      <w:r w:rsidR="00EE52C4" w:rsidRPr="00EE52C4">
        <w:rPr>
          <w:rFonts w:ascii="Bahnschrift Light" w:hAnsi="Bahnschrift Light"/>
          <w:sz w:val="28"/>
          <w:szCs w:val="28"/>
          <w:lang w:eastAsia="en-US"/>
        </w:rPr>
        <w:t>Pull requests are the way we contribute to group projects or open source projects.</w:t>
      </w:r>
    </w:p>
    <w:p w14:paraId="6E624978" w14:textId="2BF5C145" w:rsidR="00EE52C4" w:rsidRDefault="00EE52C4" w:rsidP="00EE52C4">
      <w:pPr>
        <w:rPr>
          <w:rFonts w:ascii="Bahnschrift Light" w:hAnsi="Bahnschrift Light"/>
          <w:sz w:val="28"/>
          <w:szCs w:val="28"/>
          <w:lang w:eastAsia="en-US"/>
        </w:rPr>
      </w:pPr>
      <w:r w:rsidRPr="00EE52C4">
        <w:rPr>
          <w:rFonts w:ascii="Bahnschrift Light" w:hAnsi="Bahnschrift Light"/>
          <w:sz w:val="28"/>
          <w:szCs w:val="28"/>
          <w:lang w:eastAsia="en-US"/>
        </w:rPr>
        <w:t xml:space="preserve">For instance, a user Harry forks a repository of </w:t>
      </w:r>
      <w:proofErr w:type="spellStart"/>
      <w:r w:rsidRPr="00EE52C4">
        <w:rPr>
          <w:rFonts w:ascii="Bahnschrift Light" w:hAnsi="Bahnschrift Light"/>
          <w:sz w:val="28"/>
          <w:szCs w:val="28"/>
          <w:lang w:eastAsia="en-US"/>
        </w:rPr>
        <w:t>ThanoshaMV</w:t>
      </w:r>
      <w:proofErr w:type="spellEnd"/>
      <w:r w:rsidRPr="00EE52C4">
        <w:rPr>
          <w:rFonts w:ascii="Bahnschrift Light" w:hAnsi="Bahnschrift Light"/>
          <w:sz w:val="28"/>
          <w:szCs w:val="28"/>
          <w:lang w:eastAsia="en-US"/>
        </w:rPr>
        <w:t xml:space="preserve"> and makes changes to that repository. Now Harry can make a pull request to </w:t>
      </w:r>
      <w:proofErr w:type="spellStart"/>
      <w:r w:rsidRPr="00EE52C4">
        <w:rPr>
          <w:rFonts w:ascii="Bahnschrift Light" w:hAnsi="Bahnschrift Light"/>
          <w:sz w:val="28"/>
          <w:szCs w:val="28"/>
          <w:lang w:eastAsia="en-US"/>
        </w:rPr>
        <w:t>ThanoshaMV</w:t>
      </w:r>
      <w:proofErr w:type="spellEnd"/>
      <w:r w:rsidRPr="00EE52C4">
        <w:rPr>
          <w:rFonts w:ascii="Bahnschrift Light" w:hAnsi="Bahnschrift Light"/>
          <w:sz w:val="28"/>
          <w:szCs w:val="28"/>
          <w:lang w:eastAsia="en-US"/>
        </w:rPr>
        <w:t xml:space="preserve">, but it’s up to </w:t>
      </w:r>
      <w:proofErr w:type="spellStart"/>
      <w:r w:rsidRPr="00EE52C4">
        <w:rPr>
          <w:rFonts w:ascii="Bahnschrift Light" w:hAnsi="Bahnschrift Light"/>
          <w:sz w:val="28"/>
          <w:szCs w:val="28"/>
          <w:lang w:eastAsia="en-US"/>
        </w:rPr>
        <w:t>ThanoshaMV</w:t>
      </w:r>
      <w:proofErr w:type="spellEnd"/>
      <w:r w:rsidRPr="00EE52C4">
        <w:rPr>
          <w:rFonts w:ascii="Bahnschrift Light" w:hAnsi="Bahnschrift Light"/>
          <w:sz w:val="28"/>
          <w:szCs w:val="28"/>
          <w:lang w:eastAsia="en-US"/>
        </w:rPr>
        <w:t xml:space="preserve"> to accept or decline it. It’s like saying, “</w:t>
      </w:r>
      <w:proofErr w:type="spellStart"/>
      <w:r w:rsidRPr="00EE52C4">
        <w:rPr>
          <w:rFonts w:ascii="Bahnschrift Light" w:hAnsi="Bahnschrift Light"/>
          <w:sz w:val="28"/>
          <w:szCs w:val="28"/>
          <w:lang w:eastAsia="en-US"/>
        </w:rPr>
        <w:t>ThanoshaMV</w:t>
      </w:r>
      <w:proofErr w:type="spellEnd"/>
      <w:r w:rsidRPr="00EE52C4">
        <w:rPr>
          <w:rFonts w:ascii="Bahnschrift Light" w:hAnsi="Bahnschrift Light"/>
          <w:sz w:val="28"/>
          <w:szCs w:val="28"/>
          <w:lang w:eastAsia="en-US"/>
        </w:rPr>
        <w:t>, would you please pull my changes?”</w:t>
      </w:r>
    </w:p>
    <w:p w14:paraId="3E369D46" w14:textId="77777777" w:rsidR="0077018F" w:rsidRPr="0077018F" w:rsidRDefault="0077018F" w:rsidP="0077018F">
      <w:pPr>
        <w:pStyle w:val="Heading3"/>
        <w:shd w:val="clear" w:color="auto" w:fill="FFFFFF"/>
        <w:spacing w:before="120" w:after="48"/>
        <w:textAlignment w:val="baseline"/>
        <w:rPr>
          <w:rFonts w:ascii="Segoe UI" w:eastAsia="Times New Roman" w:hAnsi="Segoe UI" w:cs="Segoe UI"/>
          <w:color w:val="auto"/>
          <w:kern w:val="0"/>
          <w:sz w:val="28"/>
          <w:szCs w:val="28"/>
        </w:rPr>
      </w:pPr>
      <w:r w:rsidRPr="0077018F">
        <w:rPr>
          <w:rFonts w:ascii="Segoe UI" w:hAnsi="Segoe UI" w:cs="Segoe UI"/>
          <w:sz w:val="28"/>
          <w:szCs w:val="28"/>
        </w:rPr>
        <w:t>1. Fork the repository</w:t>
      </w:r>
    </w:p>
    <w:p w14:paraId="503C5687" w14:textId="77777777" w:rsidR="0077018F" w:rsidRPr="0077018F" w:rsidRDefault="0077018F" w:rsidP="0077018F">
      <w:pPr>
        <w:pStyle w:val="NormalWeb"/>
        <w:shd w:val="clear" w:color="auto" w:fill="FFFFFF"/>
        <w:spacing w:before="0" w:beforeAutospacing="0" w:after="360" w:afterAutospacing="0"/>
        <w:textAlignment w:val="baseline"/>
        <w:rPr>
          <w:rFonts w:ascii="Arial" w:hAnsi="Arial" w:cs="Arial"/>
          <w:color w:val="0A0A23"/>
          <w:sz w:val="28"/>
          <w:szCs w:val="28"/>
        </w:rPr>
      </w:pPr>
      <w:r w:rsidRPr="0077018F">
        <w:rPr>
          <w:rFonts w:ascii="Arial" w:hAnsi="Arial" w:cs="Arial"/>
          <w:color w:val="0A0A23"/>
          <w:sz w:val="28"/>
          <w:szCs w:val="28"/>
        </w:rPr>
        <w:t>Fork the repository by clicking the fork button on the top of the page. This will create an instance of that entire repository in your account.</w:t>
      </w:r>
    </w:p>
    <w:p w14:paraId="35D0598D" w14:textId="69EE672D" w:rsidR="0077018F" w:rsidRDefault="0077018F" w:rsidP="0077018F">
      <w:pPr>
        <w:rPr>
          <w:rFonts w:ascii="Times New Roman" w:hAnsi="Times New Roman" w:cs="Times New Roman"/>
          <w:color w:val="auto"/>
          <w:szCs w:val="24"/>
        </w:rPr>
      </w:pPr>
      <w:r>
        <w:rPr>
          <w:noProof/>
        </w:rPr>
        <w:drawing>
          <wp:inline distT="0" distB="0" distL="0" distR="0" wp14:anchorId="642CD06C" wp14:editId="15196CD3">
            <wp:extent cx="2486025" cy="1657350"/>
            <wp:effectExtent l="0" t="0" r="9525" b="0"/>
            <wp:docPr id="12" name="Picture 12" descr="fo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k-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1657350"/>
                    </a:xfrm>
                    <a:prstGeom prst="rect">
                      <a:avLst/>
                    </a:prstGeom>
                    <a:noFill/>
                    <a:ln>
                      <a:noFill/>
                    </a:ln>
                  </pic:spPr>
                </pic:pic>
              </a:graphicData>
            </a:graphic>
          </wp:inline>
        </w:drawing>
      </w:r>
    </w:p>
    <w:p w14:paraId="15084E44" w14:textId="77777777" w:rsidR="0077018F" w:rsidRPr="0077018F" w:rsidRDefault="0077018F" w:rsidP="0077018F">
      <w:pPr>
        <w:pStyle w:val="Heading3"/>
        <w:shd w:val="clear" w:color="auto" w:fill="FFFFFF"/>
        <w:spacing w:before="120" w:after="48"/>
        <w:textAlignment w:val="baseline"/>
        <w:rPr>
          <w:rFonts w:ascii="Segoe UI" w:hAnsi="Segoe UI" w:cs="Segoe UI"/>
          <w:sz w:val="28"/>
          <w:szCs w:val="28"/>
        </w:rPr>
      </w:pPr>
      <w:r w:rsidRPr="0077018F">
        <w:rPr>
          <w:rFonts w:ascii="Segoe UI" w:hAnsi="Segoe UI" w:cs="Segoe UI"/>
          <w:sz w:val="28"/>
          <w:szCs w:val="28"/>
        </w:rPr>
        <w:t>2. Clone the repository</w:t>
      </w:r>
    </w:p>
    <w:p w14:paraId="31CD4C10" w14:textId="0B8C4E75" w:rsidR="0077018F" w:rsidRPr="0077018F" w:rsidRDefault="0077018F" w:rsidP="0077018F">
      <w:pPr>
        <w:pStyle w:val="NormalWeb"/>
        <w:shd w:val="clear" w:color="auto" w:fill="FFFFFF"/>
        <w:spacing w:before="0" w:beforeAutospacing="0" w:after="360" w:afterAutospacing="0"/>
        <w:textAlignment w:val="baseline"/>
        <w:rPr>
          <w:rFonts w:ascii="Arial" w:hAnsi="Arial" w:cs="Arial"/>
          <w:color w:val="0A0A23"/>
          <w:sz w:val="28"/>
          <w:szCs w:val="28"/>
        </w:rPr>
      </w:pPr>
      <w:r w:rsidRPr="0077018F">
        <w:rPr>
          <w:rFonts w:ascii="Arial" w:hAnsi="Arial" w:cs="Arial"/>
          <w:color w:val="0A0A23"/>
          <w:sz w:val="28"/>
          <w:szCs w:val="28"/>
        </w:rPr>
        <w:t>Once the repository is in your account, clone it to your machine to work with it locally.</w:t>
      </w:r>
      <w:r>
        <w:rPr>
          <w:rFonts w:ascii="Arial" w:hAnsi="Arial" w:cs="Arial"/>
          <w:color w:val="0A0A23"/>
          <w:sz w:val="28"/>
          <w:szCs w:val="28"/>
        </w:rPr>
        <w:t xml:space="preserve"> </w:t>
      </w:r>
      <w:r w:rsidRPr="0077018F">
        <w:rPr>
          <w:rFonts w:ascii="Arial" w:hAnsi="Arial" w:cs="Arial"/>
          <w:color w:val="0A0A23"/>
          <w:sz w:val="28"/>
          <w:szCs w:val="28"/>
        </w:rPr>
        <w:t>To clone, click on the clone butt</w:t>
      </w:r>
      <w:r>
        <w:rPr>
          <w:rFonts w:ascii="Arial" w:hAnsi="Arial" w:cs="Arial"/>
          <w:color w:val="0A0A23"/>
          <w:sz w:val="28"/>
          <w:szCs w:val="28"/>
        </w:rPr>
        <w:t>on and copy the link.</w:t>
      </w:r>
      <w:r>
        <w:rPr>
          <w:noProof/>
        </w:rPr>
        <w:drawing>
          <wp:inline distT="0" distB="0" distL="0" distR="0" wp14:anchorId="4E7A33CB" wp14:editId="565EC5F0">
            <wp:extent cx="3067050" cy="2044700"/>
            <wp:effectExtent l="0" t="0" r="0" b="0"/>
            <wp:docPr id="11" name="Picture 11" descr="clo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n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220" cy="2044813"/>
                    </a:xfrm>
                    <a:prstGeom prst="rect">
                      <a:avLst/>
                    </a:prstGeom>
                    <a:noFill/>
                    <a:ln>
                      <a:noFill/>
                    </a:ln>
                  </pic:spPr>
                </pic:pic>
              </a:graphicData>
            </a:graphic>
          </wp:inline>
        </w:drawing>
      </w:r>
    </w:p>
    <w:p w14:paraId="2BEBC71F" w14:textId="0EF0907A" w:rsidR="0077018F" w:rsidRDefault="0077018F" w:rsidP="0077018F">
      <w:pPr>
        <w:rPr>
          <w:rFonts w:ascii="Times New Roman" w:hAnsi="Times New Roman" w:cs="Times New Roman"/>
          <w:color w:val="auto"/>
          <w:szCs w:val="24"/>
        </w:rPr>
      </w:pPr>
    </w:p>
    <w:p w14:paraId="0F42CAC7" w14:textId="77777777" w:rsidR="0077018F" w:rsidRPr="0077018F" w:rsidRDefault="0077018F" w:rsidP="0077018F">
      <w:pPr>
        <w:rPr>
          <w:rFonts w:ascii="Bahnschrift Light" w:hAnsi="Bahnschrift Light"/>
          <w:sz w:val="28"/>
          <w:szCs w:val="28"/>
        </w:rPr>
      </w:pPr>
      <w:r w:rsidRPr="0077018F">
        <w:rPr>
          <w:rFonts w:ascii="Bahnschrift Light" w:hAnsi="Bahnschrift Light"/>
          <w:sz w:val="28"/>
          <w:szCs w:val="28"/>
        </w:rPr>
        <w:t>Open the terminal and run the following command. It will clone the repository locally.</w:t>
      </w:r>
    </w:p>
    <w:p w14:paraId="1069F7F5" w14:textId="77777777" w:rsidR="0077018F" w:rsidRPr="0077018F" w:rsidRDefault="0077018F" w:rsidP="0077018F">
      <w:pPr>
        <w:rPr>
          <w:rFonts w:ascii="Bahnschrift Light" w:hAnsi="Bahnschrift Light" w:cs="Courier New"/>
          <w:color w:val="auto"/>
          <w:sz w:val="28"/>
          <w:szCs w:val="28"/>
        </w:rPr>
      </w:pPr>
      <w:r w:rsidRPr="0077018F">
        <w:rPr>
          <w:rStyle w:val="HTMLCode"/>
          <w:rFonts w:ascii="Bahnschrift Light" w:eastAsiaTheme="minorHAnsi" w:hAnsi="Bahnschrift Light"/>
          <w:sz w:val="28"/>
          <w:szCs w:val="28"/>
          <w:bdr w:val="none" w:sz="0" w:space="0" w:color="auto" w:frame="1"/>
        </w:rPr>
        <w:t>$ git clone [HTTPS ADDRESS]</w:t>
      </w:r>
    </w:p>
    <w:p w14:paraId="4C5A264E" w14:textId="7399E687" w:rsidR="0077018F" w:rsidRDefault="0077018F" w:rsidP="0077018F">
      <w:r>
        <w:rPr>
          <w:noProof/>
        </w:rPr>
        <w:drawing>
          <wp:inline distT="0" distB="0" distL="0" distR="0" wp14:anchorId="33D8FB3C" wp14:editId="6C5ECF14">
            <wp:extent cx="2590800" cy="1727200"/>
            <wp:effectExtent l="0" t="0" r="0" b="6350"/>
            <wp:docPr id="10" name="Picture 10" descr="cl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n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3854" cy="1729236"/>
                    </a:xfrm>
                    <a:prstGeom prst="rect">
                      <a:avLst/>
                    </a:prstGeom>
                    <a:noFill/>
                    <a:ln>
                      <a:noFill/>
                    </a:ln>
                  </pic:spPr>
                </pic:pic>
              </a:graphicData>
            </a:graphic>
          </wp:inline>
        </w:drawing>
      </w:r>
    </w:p>
    <w:p w14:paraId="7113563E" w14:textId="66C0CEF2" w:rsidR="0077018F" w:rsidRPr="0077018F" w:rsidRDefault="0077018F" w:rsidP="0077018F">
      <w:pPr>
        <w:pStyle w:val="NormalWeb"/>
        <w:shd w:val="clear" w:color="auto" w:fill="FFFFFF"/>
        <w:spacing w:before="0" w:beforeAutospacing="0" w:after="360" w:afterAutospacing="0"/>
        <w:textAlignment w:val="baseline"/>
        <w:rPr>
          <w:rFonts w:ascii="Bahnschrift Light" w:hAnsi="Bahnschrift Light" w:cs="Arial"/>
          <w:color w:val="0A0A23"/>
          <w:sz w:val="28"/>
          <w:szCs w:val="28"/>
        </w:rPr>
      </w:pPr>
      <w:r w:rsidRPr="0077018F">
        <w:rPr>
          <w:rFonts w:ascii="Bahnschrift Light" w:hAnsi="Bahnschrift Light" w:cs="Arial"/>
          <w:color w:val="0A0A23"/>
          <w:sz w:val="28"/>
          <w:szCs w:val="28"/>
        </w:rPr>
        <w:t xml:space="preserve">Now we have set up a copy of the master branch from the main online project </w:t>
      </w:r>
      <w:proofErr w:type="spellStart"/>
      <w:proofErr w:type="gramStart"/>
      <w:r w:rsidRPr="0077018F">
        <w:rPr>
          <w:rFonts w:ascii="Bahnschrift Light" w:hAnsi="Bahnschrift Light" w:cs="Arial"/>
          <w:color w:val="0A0A23"/>
          <w:sz w:val="28"/>
          <w:szCs w:val="28"/>
        </w:rPr>
        <w:t>repository</w:t>
      </w:r>
      <w:r>
        <w:rPr>
          <w:rFonts w:ascii="Bahnschrift Light" w:hAnsi="Bahnschrift Light" w:cs="Arial"/>
          <w:color w:val="0A0A23"/>
          <w:sz w:val="28"/>
          <w:szCs w:val="28"/>
        </w:rPr>
        <w:t>.</w:t>
      </w:r>
      <w:r w:rsidRPr="0077018F">
        <w:rPr>
          <w:rFonts w:ascii="Bahnschrift Light" w:hAnsi="Bahnschrift Light" w:cs="Arial"/>
          <w:color w:val="0A0A23"/>
          <w:sz w:val="28"/>
          <w:szCs w:val="28"/>
        </w:rPr>
        <w:t>We</w:t>
      </w:r>
      <w:proofErr w:type="spellEnd"/>
      <w:proofErr w:type="gramEnd"/>
      <w:r w:rsidRPr="0077018F">
        <w:rPr>
          <w:rFonts w:ascii="Bahnschrift Light" w:hAnsi="Bahnschrift Light" w:cs="Arial"/>
          <w:color w:val="0A0A23"/>
          <w:sz w:val="28"/>
          <w:szCs w:val="28"/>
        </w:rPr>
        <w:t xml:space="preserve"> need to go to that cloned directory by running this command:</w:t>
      </w:r>
    </w:p>
    <w:p w14:paraId="0DE0813C" w14:textId="77777777" w:rsidR="0077018F" w:rsidRDefault="0077018F" w:rsidP="0077018F">
      <w:pPr>
        <w:pStyle w:val="HTMLPreformatted"/>
        <w:spacing w:line="360" w:lineRule="atLeast"/>
        <w:textAlignment w:val="baseline"/>
      </w:pPr>
      <w:r>
        <w:rPr>
          <w:rStyle w:val="HTMLCode"/>
          <w:rFonts w:eastAsiaTheme="minorHAnsi"/>
          <w:bdr w:val="none" w:sz="0" w:space="0" w:color="auto" w:frame="1"/>
        </w:rPr>
        <w:t>$ cd [NAME OF REPOSITORY]</w:t>
      </w:r>
    </w:p>
    <w:p w14:paraId="78CAA63F" w14:textId="0D2E90E1" w:rsidR="0077018F" w:rsidRDefault="0077018F" w:rsidP="0077018F">
      <w:r>
        <w:rPr>
          <w:noProof/>
        </w:rPr>
        <w:drawing>
          <wp:inline distT="0" distB="0" distL="0" distR="0" wp14:anchorId="262AFF12" wp14:editId="16C0CDCC">
            <wp:extent cx="2562225" cy="1708150"/>
            <wp:effectExtent l="0" t="0" r="9525" b="6350"/>
            <wp:docPr id="9" name="Picture 9" descr="clo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ne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374" cy="1708249"/>
                    </a:xfrm>
                    <a:prstGeom prst="rect">
                      <a:avLst/>
                    </a:prstGeom>
                    <a:noFill/>
                    <a:ln>
                      <a:noFill/>
                    </a:ln>
                  </pic:spPr>
                </pic:pic>
              </a:graphicData>
            </a:graphic>
          </wp:inline>
        </w:drawing>
      </w:r>
    </w:p>
    <w:p w14:paraId="1158BBB8" w14:textId="77777777" w:rsidR="0077018F" w:rsidRPr="0077018F" w:rsidRDefault="0077018F" w:rsidP="0077018F">
      <w:pPr>
        <w:pStyle w:val="Heading3"/>
        <w:shd w:val="clear" w:color="auto" w:fill="FFFFFF"/>
        <w:spacing w:before="120" w:after="48"/>
        <w:textAlignment w:val="baseline"/>
        <w:rPr>
          <w:rFonts w:ascii="Bahnschrift Light" w:hAnsi="Bahnschrift Light" w:cs="Segoe UI"/>
          <w:sz w:val="28"/>
          <w:szCs w:val="28"/>
        </w:rPr>
      </w:pPr>
      <w:r w:rsidRPr="0077018F">
        <w:rPr>
          <w:rFonts w:ascii="Bahnschrift Light" w:hAnsi="Bahnschrift Light" w:cs="Segoe UI"/>
          <w:sz w:val="28"/>
          <w:szCs w:val="28"/>
        </w:rPr>
        <w:t>3. Create a branch</w:t>
      </w:r>
    </w:p>
    <w:p w14:paraId="6960888A" w14:textId="77777777" w:rsidR="00A6286E" w:rsidRDefault="0077018F" w:rsidP="00A6286E">
      <w:pPr>
        <w:pStyle w:val="NormalWeb"/>
        <w:shd w:val="clear" w:color="auto" w:fill="FFFFFF"/>
        <w:spacing w:before="0" w:beforeAutospacing="0" w:after="360" w:afterAutospacing="0"/>
        <w:textAlignment w:val="baseline"/>
        <w:rPr>
          <w:rFonts w:ascii="Bahnschrift Light" w:hAnsi="Bahnschrift Light" w:cs="Arial"/>
          <w:color w:val="0A0A23"/>
          <w:sz w:val="28"/>
          <w:szCs w:val="28"/>
        </w:rPr>
      </w:pPr>
      <w:r w:rsidRPr="0077018F">
        <w:rPr>
          <w:rFonts w:ascii="Bahnschrift Light" w:hAnsi="Bahnschrift Light" w:cs="Arial"/>
          <w:color w:val="0A0A23"/>
          <w:sz w:val="28"/>
          <w:szCs w:val="28"/>
        </w:rPr>
        <w:t>It’s good practice to create a new branch when working with repositories, whether it’s a small project or contributing to a group's work.</w:t>
      </w:r>
      <w:r w:rsidR="00A6286E">
        <w:rPr>
          <w:rFonts w:ascii="Bahnschrift Light" w:hAnsi="Bahnschrift Light" w:cs="Arial"/>
          <w:color w:val="0A0A23"/>
          <w:sz w:val="28"/>
          <w:szCs w:val="28"/>
        </w:rPr>
        <w:t xml:space="preserve"> </w:t>
      </w:r>
      <w:r w:rsidRPr="0077018F">
        <w:rPr>
          <w:rFonts w:ascii="Bahnschrift Light" w:hAnsi="Bahnschrift Light" w:cs="Arial"/>
          <w:color w:val="0A0A23"/>
          <w:sz w:val="28"/>
          <w:szCs w:val="28"/>
        </w:rPr>
        <w:t>Branch name should be short and it should reflect the work we’re doing.</w:t>
      </w:r>
      <w:r w:rsidR="00A6286E">
        <w:rPr>
          <w:rFonts w:ascii="Bahnschrift Light" w:hAnsi="Bahnschrift Light" w:cs="Arial"/>
          <w:color w:val="0A0A23"/>
          <w:sz w:val="28"/>
          <w:szCs w:val="28"/>
        </w:rPr>
        <w:t xml:space="preserve"> </w:t>
      </w:r>
      <w:r w:rsidRPr="0077018F">
        <w:rPr>
          <w:rFonts w:ascii="Bahnschrift Light" w:hAnsi="Bahnschrift Light" w:cs="Arial"/>
          <w:color w:val="0A0A23"/>
          <w:sz w:val="28"/>
          <w:szCs w:val="28"/>
        </w:rPr>
        <w:t>Now create a branch using the </w:t>
      </w:r>
      <w:r w:rsidRPr="0077018F">
        <w:rPr>
          <w:rStyle w:val="HTMLCode"/>
          <w:rFonts w:ascii="Bahnschrift Light" w:eastAsiaTheme="minorHAnsi" w:hAnsi="Bahnschrift Light"/>
          <w:color w:val="0A0A23"/>
          <w:sz w:val="28"/>
          <w:szCs w:val="28"/>
          <w:bdr w:val="none" w:sz="0" w:space="0" w:color="auto" w:frame="1"/>
        </w:rPr>
        <w:t>git checkout</w:t>
      </w:r>
      <w:r w:rsidRPr="0077018F">
        <w:rPr>
          <w:rFonts w:ascii="Bahnschrift Light" w:hAnsi="Bahnschrift Light" w:cs="Arial"/>
          <w:color w:val="0A0A23"/>
          <w:sz w:val="28"/>
          <w:szCs w:val="28"/>
        </w:rPr>
        <w:t> command:</w:t>
      </w:r>
    </w:p>
    <w:p w14:paraId="715D5646" w14:textId="47F3A728" w:rsidR="0077018F" w:rsidRPr="00A6286E" w:rsidRDefault="0077018F" w:rsidP="00A6286E">
      <w:pPr>
        <w:pStyle w:val="NormalWeb"/>
        <w:shd w:val="clear" w:color="auto" w:fill="FFFFFF"/>
        <w:spacing w:before="0" w:beforeAutospacing="0" w:after="360" w:afterAutospacing="0"/>
        <w:textAlignment w:val="baseline"/>
        <w:rPr>
          <w:rFonts w:ascii="Bahnschrift Light" w:hAnsi="Bahnschrift Light" w:cs="Arial"/>
          <w:color w:val="0A0A23"/>
          <w:sz w:val="28"/>
          <w:szCs w:val="28"/>
        </w:rPr>
      </w:pPr>
      <w:r w:rsidRPr="0077018F">
        <w:rPr>
          <w:rStyle w:val="HTMLCode"/>
          <w:rFonts w:ascii="Bahnschrift Light" w:eastAsiaTheme="minorHAnsi" w:hAnsi="Bahnschrift Light"/>
          <w:sz w:val="28"/>
          <w:szCs w:val="28"/>
          <w:bdr w:val="none" w:sz="0" w:space="0" w:color="auto" w:frame="1"/>
        </w:rPr>
        <w:t>$ git checkout -b [Branch Name]</w:t>
      </w:r>
    </w:p>
    <w:p w14:paraId="24C3AD3F" w14:textId="6FF184AE" w:rsidR="0077018F" w:rsidRDefault="0077018F" w:rsidP="0077018F">
      <w:r>
        <w:rPr>
          <w:noProof/>
        </w:rPr>
        <w:lastRenderedPageBreak/>
        <w:drawing>
          <wp:inline distT="0" distB="0" distL="0" distR="0" wp14:anchorId="5A8819F3" wp14:editId="4C563A20">
            <wp:extent cx="2762250" cy="1841500"/>
            <wp:effectExtent l="0" t="0" r="0" b="6350"/>
            <wp:docPr id="8" name="Picture 8" descr="bran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nch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0" cy="1841500"/>
                    </a:xfrm>
                    <a:prstGeom prst="rect">
                      <a:avLst/>
                    </a:prstGeom>
                    <a:noFill/>
                    <a:ln>
                      <a:noFill/>
                    </a:ln>
                  </pic:spPr>
                </pic:pic>
              </a:graphicData>
            </a:graphic>
          </wp:inline>
        </w:drawing>
      </w:r>
    </w:p>
    <w:p w14:paraId="2C26B8BA" w14:textId="1141B242" w:rsidR="0077018F" w:rsidRPr="00A6286E" w:rsidRDefault="0077018F" w:rsidP="00A6286E">
      <w:pPr>
        <w:rPr>
          <w:rFonts w:ascii="Bahnschrift Light" w:hAnsi="Bahnschrift Light"/>
          <w:sz w:val="28"/>
          <w:szCs w:val="28"/>
        </w:rPr>
      </w:pPr>
      <w:r w:rsidRPr="00A6286E">
        <w:rPr>
          <w:rFonts w:ascii="Bahnschrift Light" w:hAnsi="Bahnschrift Light"/>
          <w:sz w:val="28"/>
          <w:szCs w:val="28"/>
        </w:rPr>
        <w:t>4. Make changes and commit them</w:t>
      </w:r>
      <w:r w:rsidR="00A6286E">
        <w:rPr>
          <w:rFonts w:ascii="Bahnschrift Light" w:hAnsi="Bahnschrift Light"/>
          <w:sz w:val="28"/>
          <w:szCs w:val="28"/>
        </w:rPr>
        <w:t xml:space="preserve">. </w:t>
      </w:r>
      <w:r w:rsidRPr="00A6286E">
        <w:rPr>
          <w:rFonts w:ascii="Bahnschrift Light" w:hAnsi="Bahnschrift Light" w:cs="Arial"/>
          <w:color w:val="0A0A23"/>
          <w:sz w:val="28"/>
          <w:szCs w:val="28"/>
        </w:rPr>
        <w:t>Make essential changes to the project and save it.</w:t>
      </w:r>
      <w:r w:rsidR="00A6286E">
        <w:rPr>
          <w:rFonts w:ascii="Bahnschrift Light" w:hAnsi="Bahnschrift Light" w:cs="Arial"/>
          <w:color w:val="0A0A23"/>
          <w:sz w:val="28"/>
          <w:szCs w:val="28"/>
        </w:rPr>
        <w:t xml:space="preserve"> </w:t>
      </w:r>
      <w:r w:rsidRPr="00A6286E">
        <w:rPr>
          <w:rFonts w:ascii="Bahnschrift Light" w:hAnsi="Bahnschrift Light" w:cs="Arial"/>
          <w:color w:val="0A0A23"/>
          <w:sz w:val="28"/>
          <w:szCs w:val="28"/>
        </w:rPr>
        <w:t>Then execute </w:t>
      </w:r>
      <w:r w:rsidRPr="00A6286E">
        <w:rPr>
          <w:rStyle w:val="HTMLCode"/>
          <w:rFonts w:ascii="Bahnschrift Light" w:eastAsiaTheme="minorHAnsi" w:hAnsi="Bahnschrift Light"/>
          <w:color w:val="0A0A23"/>
          <w:sz w:val="28"/>
          <w:szCs w:val="28"/>
          <w:bdr w:val="none" w:sz="0" w:space="0" w:color="auto" w:frame="1"/>
        </w:rPr>
        <w:t xml:space="preserve">git </w:t>
      </w:r>
      <w:proofErr w:type="gramStart"/>
      <w:r w:rsidRPr="00A6286E">
        <w:rPr>
          <w:rStyle w:val="HTMLCode"/>
          <w:rFonts w:ascii="Bahnschrift Light" w:eastAsiaTheme="minorHAnsi" w:hAnsi="Bahnschrift Light"/>
          <w:color w:val="0A0A23"/>
          <w:sz w:val="28"/>
          <w:szCs w:val="28"/>
          <w:bdr w:val="none" w:sz="0" w:space="0" w:color="auto" w:frame="1"/>
        </w:rPr>
        <w:t>status</w:t>
      </w:r>
      <w:r w:rsidRPr="00A6286E">
        <w:rPr>
          <w:rFonts w:ascii="Bahnschrift Light" w:hAnsi="Bahnschrift Light" w:cs="Arial"/>
          <w:color w:val="0A0A23"/>
          <w:sz w:val="28"/>
          <w:szCs w:val="28"/>
        </w:rPr>
        <w:t> ,</w:t>
      </w:r>
      <w:proofErr w:type="gramEnd"/>
      <w:r w:rsidRPr="00A6286E">
        <w:rPr>
          <w:rFonts w:ascii="Bahnschrift Light" w:hAnsi="Bahnschrift Light" w:cs="Arial"/>
          <w:color w:val="0A0A23"/>
          <w:sz w:val="28"/>
          <w:szCs w:val="28"/>
        </w:rPr>
        <w:t xml:space="preserve"> and you’ll see the changes.</w:t>
      </w:r>
    </w:p>
    <w:p w14:paraId="64898C50" w14:textId="12DF79D6" w:rsidR="0077018F" w:rsidRDefault="0077018F" w:rsidP="0077018F">
      <w:pPr>
        <w:rPr>
          <w:rFonts w:ascii="Times New Roman" w:hAnsi="Times New Roman" w:cs="Times New Roman"/>
          <w:color w:val="auto"/>
          <w:szCs w:val="24"/>
        </w:rPr>
      </w:pPr>
      <w:r>
        <w:rPr>
          <w:noProof/>
        </w:rPr>
        <w:drawing>
          <wp:inline distT="0" distB="0" distL="0" distR="0" wp14:anchorId="325852E6" wp14:editId="0DC0DE98">
            <wp:extent cx="3238500" cy="2159000"/>
            <wp:effectExtent l="0" t="0" r="0" b="0"/>
            <wp:docPr id="7" name="Picture 7" descr="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2015" cy="2161343"/>
                    </a:xfrm>
                    <a:prstGeom prst="rect">
                      <a:avLst/>
                    </a:prstGeom>
                    <a:noFill/>
                    <a:ln>
                      <a:noFill/>
                    </a:ln>
                  </pic:spPr>
                </pic:pic>
              </a:graphicData>
            </a:graphic>
          </wp:inline>
        </w:drawing>
      </w:r>
    </w:p>
    <w:p w14:paraId="0BD8C39D" w14:textId="77777777" w:rsidR="0077018F" w:rsidRPr="00A6286E" w:rsidRDefault="0077018F" w:rsidP="0077018F">
      <w:pPr>
        <w:pStyle w:val="NormalWeb"/>
        <w:shd w:val="clear" w:color="auto" w:fill="FFFFFF"/>
        <w:spacing w:before="0" w:beforeAutospacing="0" w:after="0" w:afterAutospacing="0"/>
        <w:textAlignment w:val="baseline"/>
        <w:rPr>
          <w:rFonts w:ascii="Bahnschrift Light" w:hAnsi="Bahnschrift Light" w:cs="Arial"/>
          <w:color w:val="0A0A23"/>
          <w:sz w:val="28"/>
          <w:szCs w:val="28"/>
        </w:rPr>
      </w:pPr>
      <w:r w:rsidRPr="00A6286E">
        <w:rPr>
          <w:rFonts w:ascii="Bahnschrift Light" w:hAnsi="Bahnschrift Light" w:cs="Arial"/>
          <w:color w:val="0A0A23"/>
          <w:sz w:val="28"/>
          <w:szCs w:val="28"/>
        </w:rPr>
        <w:t>Add those changes to the branch you just created using the </w:t>
      </w:r>
      <w:r w:rsidRPr="00A6286E">
        <w:rPr>
          <w:rStyle w:val="HTMLCode"/>
          <w:rFonts w:ascii="Bahnschrift Light" w:eastAsiaTheme="minorHAnsi" w:hAnsi="Bahnschrift Light"/>
          <w:color w:val="0A0A23"/>
          <w:sz w:val="28"/>
          <w:szCs w:val="28"/>
          <w:bdr w:val="none" w:sz="0" w:space="0" w:color="auto" w:frame="1"/>
        </w:rPr>
        <w:t>git add</w:t>
      </w:r>
      <w:r w:rsidRPr="00A6286E">
        <w:rPr>
          <w:rFonts w:ascii="Bahnschrift Light" w:hAnsi="Bahnschrift Light" w:cs="Arial"/>
          <w:color w:val="0A0A23"/>
          <w:sz w:val="28"/>
          <w:szCs w:val="28"/>
        </w:rPr>
        <w:t> command:</w:t>
      </w:r>
    </w:p>
    <w:p w14:paraId="15D51CC1" w14:textId="5205B4D8" w:rsidR="0077018F" w:rsidRPr="00A6286E" w:rsidRDefault="0077018F" w:rsidP="0077018F">
      <w:pPr>
        <w:pStyle w:val="HTMLPreformatted"/>
        <w:spacing w:line="360" w:lineRule="atLeast"/>
        <w:textAlignment w:val="baseline"/>
        <w:rPr>
          <w:rFonts w:ascii="Bahnschrift Light" w:hAnsi="Bahnschrift Light"/>
          <w:sz w:val="28"/>
          <w:szCs w:val="28"/>
        </w:rPr>
      </w:pPr>
      <w:r w:rsidRPr="00A6286E">
        <w:rPr>
          <w:rStyle w:val="HTMLCode"/>
          <w:rFonts w:ascii="Bahnschrift Light" w:eastAsiaTheme="minorHAnsi" w:hAnsi="Bahnschrift Light"/>
          <w:sz w:val="28"/>
          <w:szCs w:val="28"/>
          <w:bdr w:val="none" w:sz="0" w:space="0" w:color="auto" w:frame="1"/>
        </w:rPr>
        <w:lastRenderedPageBreak/>
        <w:t xml:space="preserve">$ git </w:t>
      </w:r>
      <w:proofErr w:type="gramStart"/>
      <w:r w:rsidRPr="00A6286E">
        <w:rPr>
          <w:rStyle w:val="HTMLCode"/>
          <w:rFonts w:ascii="Bahnschrift Light" w:eastAsiaTheme="minorHAnsi" w:hAnsi="Bahnschrift Light"/>
          <w:sz w:val="28"/>
          <w:szCs w:val="28"/>
          <w:bdr w:val="none" w:sz="0" w:space="0" w:color="auto" w:frame="1"/>
        </w:rPr>
        <w:t>add .</w:t>
      </w:r>
      <w:proofErr w:type="gramEnd"/>
      <w:r w:rsidR="00A6286E" w:rsidRPr="00A6286E">
        <w:rPr>
          <w:noProof/>
        </w:rPr>
        <w:t xml:space="preserve"> </w:t>
      </w:r>
      <w:bookmarkStart w:id="0" w:name="_GoBack"/>
      <w:r w:rsidR="00A6286E">
        <w:rPr>
          <w:noProof/>
        </w:rPr>
        <w:drawing>
          <wp:inline distT="0" distB="0" distL="0" distR="0" wp14:anchorId="4F7D403C" wp14:editId="1A1BBFA8">
            <wp:extent cx="5715000" cy="3810000"/>
            <wp:effectExtent l="0" t="0" r="0" b="0"/>
            <wp:docPr id="6" name="Picture 6" descr="a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bookmarkEnd w:id="0"/>
    </w:p>
    <w:p w14:paraId="2BBCCCDD" w14:textId="0FAF26DE" w:rsidR="0077018F" w:rsidRDefault="0077018F" w:rsidP="0077018F"/>
    <w:p w14:paraId="050C0F55" w14:textId="77777777" w:rsidR="0077018F" w:rsidRDefault="0077018F" w:rsidP="0077018F">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Now commit those changes using the </w:t>
      </w:r>
      <w:r>
        <w:rPr>
          <w:rStyle w:val="HTMLCode"/>
          <w:rFonts w:eastAsiaTheme="minorHAnsi"/>
          <w:color w:val="0A0A23"/>
          <w:sz w:val="26"/>
          <w:szCs w:val="26"/>
          <w:bdr w:val="none" w:sz="0" w:space="0" w:color="auto" w:frame="1"/>
        </w:rPr>
        <w:t>git commit</w:t>
      </w:r>
      <w:r>
        <w:rPr>
          <w:rFonts w:ascii="Arial" w:hAnsi="Arial" w:cs="Arial"/>
          <w:color w:val="0A0A23"/>
          <w:sz w:val="33"/>
          <w:szCs w:val="33"/>
        </w:rPr>
        <w:t> command:</w:t>
      </w:r>
    </w:p>
    <w:p w14:paraId="3AB4E993" w14:textId="77777777" w:rsidR="0077018F" w:rsidRDefault="0077018F" w:rsidP="0077018F">
      <w:pPr>
        <w:pStyle w:val="HTMLPreformatted"/>
        <w:spacing w:line="360" w:lineRule="atLeast"/>
        <w:textAlignment w:val="baseline"/>
      </w:pPr>
      <w:r>
        <w:rPr>
          <w:rStyle w:val="HTMLCode"/>
          <w:rFonts w:eastAsiaTheme="minorHAnsi"/>
          <w:bdr w:val="none" w:sz="0" w:space="0" w:color="auto" w:frame="1"/>
        </w:rPr>
        <w:t>$ git commit -m "Adding an article to week 02 of articles of the week"</w:t>
      </w:r>
    </w:p>
    <w:p w14:paraId="497180FF" w14:textId="1F8D360F" w:rsidR="0077018F" w:rsidRDefault="0077018F" w:rsidP="0077018F">
      <w:r>
        <w:rPr>
          <w:noProof/>
        </w:rPr>
        <w:drawing>
          <wp:inline distT="0" distB="0" distL="0" distR="0" wp14:anchorId="698B5680" wp14:editId="68D3C72F">
            <wp:extent cx="5715000" cy="3810000"/>
            <wp:effectExtent l="0" t="0" r="0" b="0"/>
            <wp:docPr id="5" name="Picture 5" desc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26E9340" w14:textId="77777777" w:rsidR="0077018F" w:rsidRDefault="0077018F" w:rsidP="0077018F">
      <w:pPr>
        <w:pStyle w:val="Heading3"/>
        <w:shd w:val="clear" w:color="auto" w:fill="FFFFFF"/>
        <w:spacing w:before="120" w:after="48"/>
        <w:textAlignment w:val="baseline"/>
        <w:rPr>
          <w:rFonts w:ascii="Segoe UI" w:hAnsi="Segoe UI" w:cs="Segoe UI"/>
        </w:rPr>
      </w:pPr>
      <w:r>
        <w:rPr>
          <w:rFonts w:ascii="Segoe UI" w:hAnsi="Segoe UI" w:cs="Segoe UI"/>
        </w:rPr>
        <w:lastRenderedPageBreak/>
        <w:t>5. Push changes to GitHub</w:t>
      </w:r>
    </w:p>
    <w:p w14:paraId="0713C536" w14:textId="77777777" w:rsidR="0077018F" w:rsidRDefault="0077018F" w:rsidP="0077018F">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In order to push the changes to GitHub, we need to identify the remote’s name.</w:t>
      </w:r>
    </w:p>
    <w:p w14:paraId="1C815C9F" w14:textId="77777777" w:rsidR="0077018F" w:rsidRDefault="0077018F" w:rsidP="0077018F">
      <w:pPr>
        <w:pStyle w:val="HTMLPreformatted"/>
        <w:spacing w:line="360" w:lineRule="atLeast"/>
        <w:textAlignment w:val="baseline"/>
      </w:pPr>
      <w:r>
        <w:rPr>
          <w:rStyle w:val="HTMLCode"/>
          <w:rFonts w:eastAsiaTheme="minorHAnsi"/>
          <w:bdr w:val="none" w:sz="0" w:space="0" w:color="auto" w:frame="1"/>
        </w:rPr>
        <w:t>$ git remote</w:t>
      </w:r>
    </w:p>
    <w:p w14:paraId="29CAF57D" w14:textId="00B9DFFD" w:rsidR="0077018F" w:rsidRDefault="0077018F" w:rsidP="0077018F">
      <w:r>
        <w:rPr>
          <w:noProof/>
        </w:rPr>
        <w:drawing>
          <wp:inline distT="0" distB="0" distL="0" distR="0" wp14:anchorId="2182685C" wp14:editId="3DCD1C0C">
            <wp:extent cx="5715000" cy="3810000"/>
            <wp:effectExtent l="0" t="0" r="0" b="0"/>
            <wp:docPr id="4" name="Picture 4" descr="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o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A3878F3" w14:textId="77777777" w:rsidR="0077018F" w:rsidRDefault="0077018F" w:rsidP="0077018F">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For this repository the remote’s name is “origin”.</w:t>
      </w:r>
    </w:p>
    <w:p w14:paraId="1384F97E" w14:textId="77777777" w:rsidR="0077018F" w:rsidRDefault="0077018F" w:rsidP="0077018F">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After identifying the remote’s </w:t>
      </w:r>
      <w:proofErr w:type="gramStart"/>
      <w:r>
        <w:rPr>
          <w:rFonts w:ascii="Arial" w:hAnsi="Arial" w:cs="Arial"/>
          <w:color w:val="0A0A23"/>
          <w:sz w:val="33"/>
          <w:szCs w:val="33"/>
        </w:rPr>
        <w:t>name</w:t>
      </w:r>
      <w:proofErr w:type="gramEnd"/>
      <w:r>
        <w:rPr>
          <w:rFonts w:ascii="Arial" w:hAnsi="Arial" w:cs="Arial"/>
          <w:color w:val="0A0A23"/>
          <w:sz w:val="33"/>
          <w:szCs w:val="33"/>
        </w:rPr>
        <w:t xml:space="preserve"> we can safely push those changes to GitHub.</w:t>
      </w:r>
    </w:p>
    <w:p w14:paraId="6F6409DF" w14:textId="77777777" w:rsidR="0077018F" w:rsidRDefault="0077018F" w:rsidP="0077018F">
      <w:pPr>
        <w:pStyle w:val="HTMLPreformatted"/>
        <w:spacing w:line="360" w:lineRule="atLeast"/>
        <w:textAlignment w:val="baseline"/>
      </w:pPr>
      <w:r>
        <w:rPr>
          <w:rStyle w:val="HTMLCode"/>
          <w:rFonts w:eastAsiaTheme="minorHAnsi"/>
          <w:bdr w:val="none" w:sz="0" w:space="0" w:color="auto" w:frame="1"/>
        </w:rPr>
        <w:t>git push origin [Branch Name]</w:t>
      </w:r>
    </w:p>
    <w:p w14:paraId="6BDBAB91" w14:textId="035E5B0E" w:rsidR="0077018F" w:rsidRDefault="0077018F" w:rsidP="0077018F">
      <w:r>
        <w:rPr>
          <w:noProof/>
        </w:rPr>
        <w:lastRenderedPageBreak/>
        <w:drawing>
          <wp:inline distT="0" distB="0" distL="0" distR="0" wp14:anchorId="22EA5A08" wp14:editId="721DFC20">
            <wp:extent cx="5715000" cy="3810000"/>
            <wp:effectExtent l="0" t="0" r="0" b="0"/>
            <wp:docPr id="3" name="Picture 3" descr="bran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anch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551C7BE" w14:textId="77777777" w:rsidR="0077018F" w:rsidRDefault="0077018F" w:rsidP="0077018F">
      <w:pPr>
        <w:pStyle w:val="Heading3"/>
        <w:shd w:val="clear" w:color="auto" w:fill="FFFFFF"/>
        <w:spacing w:before="120" w:after="48"/>
        <w:textAlignment w:val="baseline"/>
        <w:rPr>
          <w:rFonts w:ascii="Segoe UI" w:hAnsi="Segoe UI" w:cs="Segoe UI"/>
        </w:rPr>
      </w:pPr>
      <w:r>
        <w:rPr>
          <w:rFonts w:ascii="Segoe UI" w:hAnsi="Segoe UI" w:cs="Segoe UI"/>
        </w:rPr>
        <w:t>6. Create pull request</w:t>
      </w:r>
    </w:p>
    <w:p w14:paraId="0D68BDC9" w14:textId="77777777" w:rsidR="0077018F" w:rsidRDefault="0077018F" w:rsidP="0077018F">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Go to your repository on GitHub and you’ll see a button “Compare &amp; pull request” and click it.</w:t>
      </w:r>
    </w:p>
    <w:p w14:paraId="064581DE" w14:textId="71314781" w:rsidR="0077018F" w:rsidRDefault="0077018F" w:rsidP="0077018F">
      <w:pPr>
        <w:rPr>
          <w:rFonts w:ascii="Times New Roman" w:hAnsi="Times New Roman" w:cs="Times New Roman"/>
          <w:color w:val="auto"/>
          <w:szCs w:val="24"/>
        </w:rPr>
      </w:pPr>
      <w:r>
        <w:rPr>
          <w:noProof/>
        </w:rPr>
        <w:drawing>
          <wp:inline distT="0" distB="0" distL="0" distR="0" wp14:anchorId="138C98C2" wp14:editId="1A455742">
            <wp:extent cx="5715000" cy="3810000"/>
            <wp:effectExtent l="0" t="0" r="0" b="0"/>
            <wp:docPr id="2" name="Picture 2" descr="com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a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393DDD1" w14:textId="77777777" w:rsidR="0077018F" w:rsidRDefault="0077018F" w:rsidP="0077018F">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lastRenderedPageBreak/>
        <w:t>Please provide necessary details on what you’ve done (You can reference issues using “#”). Now submit the pull request.</w:t>
      </w:r>
    </w:p>
    <w:p w14:paraId="4AB16F4B" w14:textId="77777777" w:rsidR="0077018F" w:rsidRDefault="0077018F" w:rsidP="0077018F">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Congratulations! You've made your first pull request.  </w:t>
      </w:r>
    </w:p>
    <w:p w14:paraId="14077E52" w14:textId="7E19B435" w:rsidR="0077018F" w:rsidRDefault="0077018F" w:rsidP="0077018F">
      <w:pPr>
        <w:rPr>
          <w:rFonts w:ascii="Times New Roman" w:hAnsi="Times New Roman" w:cs="Times New Roman"/>
          <w:color w:val="auto"/>
          <w:szCs w:val="24"/>
        </w:rPr>
      </w:pPr>
      <w:r>
        <w:rPr>
          <w:noProof/>
        </w:rPr>
        <w:drawing>
          <wp:inline distT="0" distB="0" distL="0" distR="0" wp14:anchorId="13CD18A1" wp14:editId="582AD427">
            <wp:extent cx="5715000" cy="3810000"/>
            <wp:effectExtent l="0" t="0" r="0" b="0"/>
            <wp:docPr id="1" name="Picture 1" descr="pullRequ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ullRequest-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E85BCBE" w14:textId="77777777" w:rsidR="0077018F" w:rsidRDefault="0077018F" w:rsidP="0077018F">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If your pull request is </w:t>
      </w:r>
      <w:proofErr w:type="gramStart"/>
      <w:r>
        <w:rPr>
          <w:rFonts w:ascii="Arial" w:hAnsi="Arial" w:cs="Arial"/>
          <w:color w:val="0A0A23"/>
          <w:sz w:val="33"/>
          <w:szCs w:val="33"/>
        </w:rPr>
        <w:t>accepted</w:t>
      </w:r>
      <w:proofErr w:type="gramEnd"/>
      <w:r>
        <w:rPr>
          <w:rFonts w:ascii="Arial" w:hAnsi="Arial" w:cs="Arial"/>
          <w:color w:val="0A0A23"/>
          <w:sz w:val="33"/>
          <w:szCs w:val="33"/>
        </w:rPr>
        <w:t xml:space="preserve"> you’ll receive an email.</w:t>
      </w:r>
    </w:p>
    <w:p w14:paraId="6BA6C4A0" w14:textId="77777777" w:rsidR="0077018F" w:rsidRDefault="0077018F" w:rsidP="0077018F">
      <w:pPr>
        <w:pStyle w:val="Heading3"/>
        <w:shd w:val="clear" w:color="auto" w:fill="FFFFFF"/>
        <w:spacing w:before="120" w:after="48"/>
        <w:textAlignment w:val="baseline"/>
        <w:rPr>
          <w:rFonts w:ascii="Segoe UI" w:hAnsi="Segoe UI" w:cs="Segoe UI"/>
          <w:color w:val="auto"/>
          <w:sz w:val="27"/>
          <w:szCs w:val="27"/>
        </w:rPr>
      </w:pPr>
      <w:r>
        <w:rPr>
          <w:rFonts w:ascii="Segoe UI" w:hAnsi="Segoe UI" w:cs="Segoe UI"/>
        </w:rPr>
        <w:t>7. Sync your forked master branch</w:t>
      </w:r>
    </w:p>
    <w:p w14:paraId="77D214D9" w14:textId="77777777" w:rsidR="0077018F" w:rsidRDefault="0077018F" w:rsidP="0077018F">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Before submitting any pull requests to the original </w:t>
      </w:r>
      <w:proofErr w:type="gramStart"/>
      <w:r>
        <w:rPr>
          <w:rFonts w:ascii="Arial" w:hAnsi="Arial" w:cs="Arial"/>
          <w:color w:val="0A0A23"/>
          <w:sz w:val="33"/>
          <w:szCs w:val="33"/>
        </w:rPr>
        <w:t>repository</w:t>
      </w:r>
      <w:proofErr w:type="gramEnd"/>
      <w:r>
        <w:rPr>
          <w:rFonts w:ascii="Arial" w:hAnsi="Arial" w:cs="Arial"/>
          <w:color w:val="0A0A23"/>
          <w:sz w:val="33"/>
          <w:szCs w:val="33"/>
        </w:rPr>
        <w:t xml:space="preserve"> you have to sync your repository to the original one.</w:t>
      </w:r>
    </w:p>
    <w:p w14:paraId="5176CA3C" w14:textId="77777777" w:rsidR="0077018F" w:rsidRDefault="0077018F" w:rsidP="0077018F">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Even if you are not going to submit a pull request to the original repository, it’s better to sync with the original repository as some additional features and bug fixes may have been done since you forked the original repository.</w:t>
      </w:r>
    </w:p>
    <w:p w14:paraId="0E043089" w14:textId="77777777" w:rsidR="0077018F" w:rsidRPr="00EE52C4" w:rsidRDefault="0077018F" w:rsidP="00EE52C4">
      <w:pPr>
        <w:rPr>
          <w:rFonts w:ascii="Bahnschrift Light" w:hAnsi="Bahnschrift Light"/>
          <w:sz w:val="28"/>
          <w:szCs w:val="28"/>
          <w:lang w:eastAsia="en-US"/>
        </w:rPr>
      </w:pPr>
    </w:p>
    <w:p w14:paraId="51479AE7" w14:textId="6A0951B6" w:rsidR="004438A3" w:rsidRDefault="004438A3" w:rsidP="00EE52C4">
      <w:pPr>
        <w:rPr>
          <w:rFonts w:ascii="Bahnschrift Light" w:hAnsi="Bahnschrift Light"/>
          <w:sz w:val="28"/>
          <w:szCs w:val="28"/>
        </w:rPr>
      </w:pPr>
    </w:p>
    <w:p w14:paraId="02909BDF" w14:textId="77777777" w:rsidR="0077018F" w:rsidRPr="00EE52C4" w:rsidRDefault="0077018F" w:rsidP="00EE52C4">
      <w:pPr>
        <w:rPr>
          <w:rFonts w:ascii="Bahnschrift Light" w:hAnsi="Bahnschrift Light"/>
          <w:sz w:val="28"/>
          <w:szCs w:val="28"/>
        </w:rPr>
      </w:pPr>
    </w:p>
    <w:sectPr w:rsidR="0077018F" w:rsidRPr="00EE52C4" w:rsidSect="00A66B18">
      <w:headerReference w:type="default" r:id="rId2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25077" w14:textId="77777777" w:rsidR="00E965DC" w:rsidRDefault="00E965DC" w:rsidP="00A66B18">
      <w:pPr>
        <w:spacing w:before="0" w:after="0"/>
      </w:pPr>
      <w:r>
        <w:separator/>
      </w:r>
    </w:p>
  </w:endnote>
  <w:endnote w:type="continuationSeparator" w:id="0">
    <w:p w14:paraId="6F499648" w14:textId="77777777" w:rsidR="00E965DC" w:rsidRDefault="00E965D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EB1A2" w14:textId="77777777" w:rsidR="00E965DC" w:rsidRDefault="00E965DC" w:rsidP="00A66B18">
      <w:pPr>
        <w:spacing w:before="0" w:after="0"/>
      </w:pPr>
      <w:r>
        <w:separator/>
      </w:r>
    </w:p>
  </w:footnote>
  <w:footnote w:type="continuationSeparator" w:id="0">
    <w:p w14:paraId="0D5028D8" w14:textId="77777777" w:rsidR="00E965DC" w:rsidRDefault="00E965DC"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04750"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2DD8F18D" wp14:editId="76B76FC8">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C7F5AC"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01657"/>
    <w:multiLevelType w:val="multilevel"/>
    <w:tmpl w:val="8340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E1ED3"/>
    <w:multiLevelType w:val="hybridMultilevel"/>
    <w:tmpl w:val="CC14C5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61C3AB0"/>
    <w:multiLevelType w:val="hybridMultilevel"/>
    <w:tmpl w:val="C66E02B0"/>
    <w:lvl w:ilvl="0" w:tplc="765080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F541D"/>
    <w:multiLevelType w:val="hybridMultilevel"/>
    <w:tmpl w:val="29088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016524"/>
    <w:multiLevelType w:val="hybridMultilevel"/>
    <w:tmpl w:val="C58E5F9A"/>
    <w:lvl w:ilvl="0" w:tplc="7650806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115A80"/>
    <w:multiLevelType w:val="hybridMultilevel"/>
    <w:tmpl w:val="5156E7AA"/>
    <w:lvl w:ilvl="0" w:tplc="765080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D2767"/>
    <w:multiLevelType w:val="hybridMultilevel"/>
    <w:tmpl w:val="CBEEEEA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4FD85D8E"/>
    <w:multiLevelType w:val="hybridMultilevel"/>
    <w:tmpl w:val="A106FBD2"/>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8" w15:restartNumberingAfterBreak="0">
    <w:nsid w:val="532C144E"/>
    <w:multiLevelType w:val="hybridMultilevel"/>
    <w:tmpl w:val="5BAE7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3546BE"/>
    <w:multiLevelType w:val="hybridMultilevel"/>
    <w:tmpl w:val="5B8C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571590"/>
    <w:multiLevelType w:val="hybridMultilevel"/>
    <w:tmpl w:val="D6843358"/>
    <w:lvl w:ilvl="0" w:tplc="765080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D2083"/>
    <w:multiLevelType w:val="hybridMultilevel"/>
    <w:tmpl w:val="7944BD32"/>
    <w:lvl w:ilvl="0" w:tplc="765080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C724C"/>
    <w:multiLevelType w:val="hybridMultilevel"/>
    <w:tmpl w:val="2D70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5"/>
  </w:num>
  <w:num w:numId="4">
    <w:abstractNumId w:val="4"/>
  </w:num>
  <w:num w:numId="5">
    <w:abstractNumId w:val="10"/>
  </w:num>
  <w:num w:numId="6">
    <w:abstractNumId w:val="8"/>
  </w:num>
  <w:num w:numId="7">
    <w:abstractNumId w:val="3"/>
  </w:num>
  <w:num w:numId="8">
    <w:abstractNumId w:val="1"/>
  </w:num>
  <w:num w:numId="9">
    <w:abstractNumId w:val="12"/>
  </w:num>
  <w:num w:numId="10">
    <w:abstractNumId w:val="6"/>
  </w:num>
  <w:num w:numId="11">
    <w:abstractNumId w:val="7"/>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83"/>
    <w:rsid w:val="00083BAA"/>
    <w:rsid w:val="0010680C"/>
    <w:rsid w:val="00147F9F"/>
    <w:rsid w:val="00152B0B"/>
    <w:rsid w:val="001766D6"/>
    <w:rsid w:val="00192419"/>
    <w:rsid w:val="001C270D"/>
    <w:rsid w:val="001E2320"/>
    <w:rsid w:val="00214E28"/>
    <w:rsid w:val="00352B81"/>
    <w:rsid w:val="00394757"/>
    <w:rsid w:val="003A0150"/>
    <w:rsid w:val="003E24DF"/>
    <w:rsid w:val="0041428F"/>
    <w:rsid w:val="004438A3"/>
    <w:rsid w:val="004A2B0D"/>
    <w:rsid w:val="005C2210"/>
    <w:rsid w:val="00615018"/>
    <w:rsid w:val="0062123A"/>
    <w:rsid w:val="00646E75"/>
    <w:rsid w:val="006F6F10"/>
    <w:rsid w:val="0077018F"/>
    <w:rsid w:val="00783E79"/>
    <w:rsid w:val="007B46A0"/>
    <w:rsid w:val="007B5AE8"/>
    <w:rsid w:val="007F1CF8"/>
    <w:rsid w:val="007F5192"/>
    <w:rsid w:val="00910A83"/>
    <w:rsid w:val="00A26FE7"/>
    <w:rsid w:val="00A6286E"/>
    <w:rsid w:val="00A66B18"/>
    <w:rsid w:val="00A6783B"/>
    <w:rsid w:val="00A96CF8"/>
    <w:rsid w:val="00AA089B"/>
    <w:rsid w:val="00AE1388"/>
    <w:rsid w:val="00AF3982"/>
    <w:rsid w:val="00B50294"/>
    <w:rsid w:val="00B57D6E"/>
    <w:rsid w:val="00C701F7"/>
    <w:rsid w:val="00C70786"/>
    <w:rsid w:val="00D10958"/>
    <w:rsid w:val="00D66593"/>
    <w:rsid w:val="00DE56A9"/>
    <w:rsid w:val="00DE6DA2"/>
    <w:rsid w:val="00DF2D30"/>
    <w:rsid w:val="00E4786A"/>
    <w:rsid w:val="00E55D74"/>
    <w:rsid w:val="00E6540C"/>
    <w:rsid w:val="00E81E2A"/>
    <w:rsid w:val="00E965DC"/>
    <w:rsid w:val="00EE0952"/>
    <w:rsid w:val="00EE52C4"/>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3086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77018F"/>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Hyperlink">
    <w:name w:val="Hyperlink"/>
    <w:basedOn w:val="DefaultParagraphFont"/>
    <w:uiPriority w:val="99"/>
    <w:semiHidden/>
    <w:unhideWhenUsed/>
    <w:rsid w:val="00147F9F"/>
    <w:rPr>
      <w:color w:val="0000FF"/>
      <w:u w:val="single"/>
    </w:rPr>
  </w:style>
  <w:style w:type="paragraph" w:styleId="ListParagraph">
    <w:name w:val="List Paragraph"/>
    <w:basedOn w:val="Normal"/>
    <w:uiPriority w:val="34"/>
    <w:semiHidden/>
    <w:rsid w:val="00147F9F"/>
    <w:pPr>
      <w:contextualSpacing/>
    </w:pPr>
  </w:style>
  <w:style w:type="character" w:styleId="HTMLCode">
    <w:name w:val="HTML Code"/>
    <w:basedOn w:val="DefaultParagraphFont"/>
    <w:uiPriority w:val="99"/>
    <w:semiHidden/>
    <w:unhideWhenUsed/>
    <w:rsid w:val="007B46A0"/>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438A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7018F"/>
    <w:rPr>
      <w:rFonts w:asciiTheme="majorHAnsi" w:eastAsiaTheme="majorEastAsia" w:hAnsiTheme="majorHAnsi" w:cstheme="majorBidi"/>
      <w:color w:val="0B1F36" w:themeColor="accent1" w:themeShade="7F"/>
      <w:kern w:val="20"/>
    </w:rPr>
  </w:style>
  <w:style w:type="paragraph" w:styleId="HTMLPreformatted">
    <w:name w:val="HTML Preformatted"/>
    <w:basedOn w:val="Normal"/>
    <w:link w:val="HTMLPreformattedChar"/>
    <w:uiPriority w:val="99"/>
    <w:semiHidden/>
    <w:unhideWhenUsed/>
    <w:rsid w:val="0077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eastAsia="en-US"/>
    </w:rPr>
  </w:style>
  <w:style w:type="character" w:customStyle="1" w:styleId="HTMLPreformattedChar">
    <w:name w:val="HTML Preformatted Char"/>
    <w:basedOn w:val="DefaultParagraphFont"/>
    <w:link w:val="HTMLPreformatted"/>
    <w:uiPriority w:val="99"/>
    <w:semiHidden/>
    <w:rsid w:val="0077018F"/>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2551">
      <w:bodyDiv w:val="1"/>
      <w:marLeft w:val="0"/>
      <w:marRight w:val="0"/>
      <w:marTop w:val="0"/>
      <w:marBottom w:val="0"/>
      <w:divBdr>
        <w:top w:val="none" w:sz="0" w:space="0" w:color="auto"/>
        <w:left w:val="none" w:sz="0" w:space="0" w:color="auto"/>
        <w:bottom w:val="none" w:sz="0" w:space="0" w:color="auto"/>
        <w:right w:val="none" w:sz="0" w:space="0" w:color="auto"/>
      </w:divBdr>
    </w:div>
    <w:div w:id="82411218">
      <w:bodyDiv w:val="1"/>
      <w:marLeft w:val="0"/>
      <w:marRight w:val="0"/>
      <w:marTop w:val="0"/>
      <w:marBottom w:val="0"/>
      <w:divBdr>
        <w:top w:val="none" w:sz="0" w:space="0" w:color="auto"/>
        <w:left w:val="none" w:sz="0" w:space="0" w:color="auto"/>
        <w:bottom w:val="none" w:sz="0" w:space="0" w:color="auto"/>
        <w:right w:val="none" w:sz="0" w:space="0" w:color="auto"/>
      </w:divBdr>
    </w:div>
    <w:div w:id="319506307">
      <w:bodyDiv w:val="1"/>
      <w:marLeft w:val="0"/>
      <w:marRight w:val="0"/>
      <w:marTop w:val="0"/>
      <w:marBottom w:val="0"/>
      <w:divBdr>
        <w:top w:val="none" w:sz="0" w:space="0" w:color="auto"/>
        <w:left w:val="none" w:sz="0" w:space="0" w:color="auto"/>
        <w:bottom w:val="none" w:sz="0" w:space="0" w:color="auto"/>
        <w:right w:val="none" w:sz="0" w:space="0" w:color="auto"/>
      </w:divBdr>
    </w:div>
    <w:div w:id="558438004">
      <w:bodyDiv w:val="1"/>
      <w:marLeft w:val="0"/>
      <w:marRight w:val="0"/>
      <w:marTop w:val="0"/>
      <w:marBottom w:val="0"/>
      <w:divBdr>
        <w:top w:val="none" w:sz="0" w:space="0" w:color="auto"/>
        <w:left w:val="none" w:sz="0" w:space="0" w:color="auto"/>
        <w:bottom w:val="none" w:sz="0" w:space="0" w:color="auto"/>
        <w:right w:val="none" w:sz="0" w:space="0" w:color="auto"/>
      </w:divBdr>
    </w:div>
    <w:div w:id="1094865691">
      <w:bodyDiv w:val="1"/>
      <w:marLeft w:val="0"/>
      <w:marRight w:val="0"/>
      <w:marTop w:val="0"/>
      <w:marBottom w:val="0"/>
      <w:divBdr>
        <w:top w:val="none" w:sz="0" w:space="0" w:color="auto"/>
        <w:left w:val="none" w:sz="0" w:space="0" w:color="auto"/>
        <w:bottom w:val="none" w:sz="0" w:space="0" w:color="auto"/>
        <w:right w:val="none" w:sz="0" w:space="0" w:color="auto"/>
      </w:divBdr>
    </w:div>
    <w:div w:id="1879539584">
      <w:bodyDiv w:val="1"/>
      <w:marLeft w:val="0"/>
      <w:marRight w:val="0"/>
      <w:marTop w:val="0"/>
      <w:marBottom w:val="0"/>
      <w:divBdr>
        <w:top w:val="none" w:sz="0" w:space="0" w:color="auto"/>
        <w:left w:val="none" w:sz="0" w:space="0" w:color="auto"/>
        <w:bottom w:val="none" w:sz="0" w:space="0" w:color="auto"/>
        <w:right w:val="none" w:sz="0" w:space="0" w:color="auto"/>
      </w:divBdr>
    </w:div>
    <w:div w:id="209204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www.w3docs.com/learn-git/git-commit.html"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9</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2023-02-09T14:01:00Z</dcterms:created>
  <dcterms:modified xsi:type="dcterms:W3CDTF">2023-02-09T15:44:00Z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